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919" w:rsidRDefault="00D54919">
      <w:pPr>
        <w:pStyle w:val="Standard"/>
      </w:pPr>
    </w:p>
    <w:p w:rsidR="00D54919" w:rsidRDefault="00D54919">
      <w:pPr>
        <w:pStyle w:val="Standard"/>
      </w:pPr>
    </w:p>
    <w:p w:rsidR="00D54919" w:rsidRDefault="00D54919">
      <w:pPr>
        <w:pStyle w:val="Standard"/>
        <w:jc w:val="center"/>
        <w:rPr>
          <w:rFonts w:ascii="Times New Roman" w:hAnsi="Times New Roman" w:cs="Times New Roman"/>
          <w:b/>
          <w:sz w:val="40"/>
          <w:szCs w:val="40"/>
        </w:rPr>
      </w:pPr>
    </w:p>
    <w:p w:rsidR="00D54919" w:rsidRDefault="00D54919">
      <w:pPr>
        <w:pStyle w:val="Standard"/>
        <w:jc w:val="center"/>
        <w:rPr>
          <w:rFonts w:ascii="Times New Roman" w:hAnsi="Times New Roman" w:cs="Times New Roman"/>
          <w:b/>
          <w:sz w:val="40"/>
          <w:szCs w:val="40"/>
        </w:rPr>
      </w:pPr>
    </w:p>
    <w:p w:rsidR="00D54919" w:rsidRDefault="00135699">
      <w:pPr>
        <w:pStyle w:val="Standard"/>
        <w:jc w:val="center"/>
        <w:rPr>
          <w:rFonts w:ascii="Times New Roman" w:hAnsi="Times New Roman" w:cs="Times New Roman"/>
          <w:b/>
          <w:sz w:val="40"/>
          <w:szCs w:val="40"/>
        </w:rPr>
      </w:pPr>
      <w:r>
        <w:rPr>
          <w:rFonts w:ascii="Times New Roman" w:hAnsi="Times New Roman" w:cs="Times New Roman"/>
          <w:b/>
          <w:sz w:val="40"/>
          <w:szCs w:val="40"/>
        </w:rPr>
        <w:t>UNIVERSIDAD CATOLICA</w:t>
      </w:r>
    </w:p>
    <w:p w:rsidR="00D54919" w:rsidRDefault="00135699">
      <w:pPr>
        <w:pStyle w:val="Standard"/>
        <w:jc w:val="center"/>
        <w:rPr>
          <w:rFonts w:ascii="Times New Roman" w:hAnsi="Times New Roman" w:cs="Times New Roman"/>
          <w:b/>
          <w:sz w:val="40"/>
          <w:szCs w:val="40"/>
        </w:rPr>
      </w:pPr>
      <w:r>
        <w:rPr>
          <w:rFonts w:ascii="Times New Roman" w:hAnsi="Times New Roman" w:cs="Times New Roman"/>
          <w:b/>
          <w:sz w:val="40"/>
          <w:szCs w:val="40"/>
        </w:rPr>
        <w:t>DE COSTA RICA</w:t>
      </w:r>
    </w:p>
    <w:p w:rsidR="00D54919" w:rsidRDefault="00D54919">
      <w:pPr>
        <w:pStyle w:val="Standard"/>
        <w:jc w:val="center"/>
        <w:rPr>
          <w:rFonts w:ascii="Times New Roman" w:hAnsi="Times New Roman" w:cs="Times New Roman"/>
          <w:b/>
          <w:sz w:val="40"/>
          <w:szCs w:val="40"/>
        </w:rPr>
      </w:pPr>
    </w:p>
    <w:p w:rsidR="00D54919" w:rsidRDefault="00D54919">
      <w:pPr>
        <w:pStyle w:val="Standard"/>
        <w:jc w:val="center"/>
        <w:rPr>
          <w:rFonts w:ascii="Times New Roman" w:hAnsi="Times New Roman" w:cs="Times New Roman"/>
          <w:b/>
          <w:sz w:val="40"/>
          <w:szCs w:val="40"/>
        </w:rPr>
      </w:pPr>
    </w:p>
    <w:p w:rsidR="00D54919" w:rsidRDefault="00D54919">
      <w:pPr>
        <w:pStyle w:val="Standard"/>
        <w:jc w:val="center"/>
        <w:rPr>
          <w:rFonts w:ascii="Times New Roman" w:hAnsi="Times New Roman" w:cs="Times New Roman"/>
          <w:b/>
          <w:sz w:val="32"/>
          <w:szCs w:val="32"/>
        </w:rPr>
      </w:pPr>
    </w:p>
    <w:p w:rsidR="00D54919" w:rsidRDefault="00135699">
      <w:pPr>
        <w:pStyle w:val="Standard"/>
        <w:jc w:val="center"/>
        <w:rPr>
          <w:rFonts w:ascii="Times New Roman" w:hAnsi="Times New Roman" w:cs="Times New Roman"/>
          <w:b/>
          <w:sz w:val="32"/>
          <w:szCs w:val="32"/>
        </w:rPr>
      </w:pPr>
      <w:r>
        <w:rPr>
          <w:rFonts w:ascii="Times New Roman" w:hAnsi="Times New Roman" w:cs="Times New Roman"/>
          <w:b/>
          <w:sz w:val="32"/>
          <w:szCs w:val="32"/>
        </w:rPr>
        <w:t>BACHILLERATO EN INGENIERÍA DE SISTEMAS</w:t>
      </w:r>
    </w:p>
    <w:p w:rsidR="00D54919" w:rsidRDefault="00D54919">
      <w:pPr>
        <w:pStyle w:val="Standard"/>
        <w:jc w:val="center"/>
        <w:rPr>
          <w:rFonts w:ascii="Times New Roman" w:hAnsi="Times New Roman" w:cs="Times New Roman"/>
          <w:b/>
          <w:sz w:val="32"/>
          <w:szCs w:val="32"/>
        </w:rPr>
      </w:pPr>
    </w:p>
    <w:p w:rsidR="00D54919" w:rsidRDefault="00D54919">
      <w:pPr>
        <w:pStyle w:val="Standard"/>
        <w:jc w:val="center"/>
        <w:rPr>
          <w:rFonts w:ascii="Times New Roman" w:hAnsi="Times New Roman" w:cs="Times New Roman"/>
          <w:b/>
          <w:sz w:val="32"/>
          <w:szCs w:val="32"/>
        </w:rPr>
      </w:pPr>
    </w:p>
    <w:p w:rsidR="00D54919" w:rsidRDefault="00D54919">
      <w:pPr>
        <w:pStyle w:val="Standard"/>
        <w:jc w:val="center"/>
        <w:rPr>
          <w:rFonts w:ascii="Times New Roman" w:hAnsi="Times New Roman" w:cs="Times New Roman"/>
          <w:b/>
          <w:sz w:val="32"/>
          <w:szCs w:val="32"/>
        </w:rPr>
      </w:pPr>
    </w:p>
    <w:p w:rsidR="00D54919" w:rsidRDefault="00135699">
      <w:pPr>
        <w:pStyle w:val="Standard"/>
        <w:jc w:val="center"/>
        <w:rPr>
          <w:rFonts w:ascii="Times New Roman" w:hAnsi="Times New Roman" w:cs="Times New Roman"/>
          <w:b/>
          <w:bCs/>
          <w:sz w:val="32"/>
          <w:szCs w:val="32"/>
        </w:rPr>
      </w:pPr>
      <w:r>
        <w:rPr>
          <w:rFonts w:ascii="Times New Roman" w:hAnsi="Times New Roman" w:cs="Times New Roman"/>
          <w:b/>
          <w:bCs/>
          <w:sz w:val="32"/>
          <w:szCs w:val="32"/>
        </w:rPr>
        <w:t>IS083 SISTEMAS OPERATIVOS II</w:t>
      </w: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A13E5D">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PROYECTO FINAL</w:t>
      </w: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A13E5D">
      <w:pPr>
        <w:pStyle w:val="Standard"/>
        <w:jc w:val="center"/>
        <w:rPr>
          <w:rFonts w:ascii="Times New Roman" w:hAnsi="Times New Roman" w:cs="Times New Roman"/>
          <w:b/>
          <w:bCs/>
          <w:sz w:val="32"/>
          <w:szCs w:val="32"/>
        </w:rPr>
      </w:pPr>
      <w:r>
        <w:rPr>
          <w:rFonts w:ascii="Times New Roman" w:hAnsi="Times New Roman" w:cs="Times New Roman"/>
          <w:b/>
          <w:bCs/>
          <w:sz w:val="32"/>
          <w:szCs w:val="32"/>
        </w:rPr>
        <w:t>PROFESOR: ANDRÉS JIMENEZ</w:t>
      </w:r>
      <w:r w:rsidR="00135699">
        <w:rPr>
          <w:rFonts w:ascii="Times New Roman" w:hAnsi="Times New Roman" w:cs="Times New Roman"/>
          <w:b/>
          <w:bCs/>
          <w:sz w:val="32"/>
          <w:szCs w:val="32"/>
        </w:rPr>
        <w:t xml:space="preserve"> L.</w:t>
      </w: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32"/>
          <w:szCs w:val="32"/>
        </w:rPr>
      </w:pPr>
    </w:p>
    <w:p w:rsidR="00D54919" w:rsidRDefault="00135699">
      <w:pPr>
        <w:pStyle w:val="Standard"/>
        <w:jc w:val="center"/>
        <w:rPr>
          <w:rFonts w:ascii="Times New Roman" w:hAnsi="Times New Roman" w:cs="Times New Roman"/>
          <w:b/>
          <w:bCs/>
          <w:sz w:val="32"/>
          <w:szCs w:val="32"/>
        </w:rPr>
      </w:pPr>
      <w:r>
        <w:rPr>
          <w:rFonts w:ascii="Times New Roman" w:hAnsi="Times New Roman" w:cs="Times New Roman"/>
          <w:b/>
          <w:bCs/>
          <w:sz w:val="32"/>
          <w:szCs w:val="32"/>
        </w:rPr>
        <w:t>ALUMNO: DAVID GUTIÉRREZ S.</w:t>
      </w:r>
    </w:p>
    <w:p w:rsidR="00D54919" w:rsidRDefault="00D54919">
      <w:pPr>
        <w:pStyle w:val="Standard"/>
        <w:jc w:val="center"/>
        <w:rPr>
          <w:rFonts w:ascii="Times New Roman" w:hAnsi="Times New Roman" w:cs="Times New Roman"/>
          <w:b/>
          <w:bCs/>
          <w:sz w:val="32"/>
          <w:szCs w:val="32"/>
        </w:rPr>
      </w:pPr>
    </w:p>
    <w:p w:rsidR="00D54919" w:rsidRDefault="00D54919">
      <w:pPr>
        <w:pStyle w:val="Standard"/>
        <w:jc w:val="center"/>
        <w:rPr>
          <w:rFonts w:ascii="Times New Roman" w:hAnsi="Times New Roman" w:cs="Times New Roman"/>
          <w:b/>
          <w:bCs/>
          <w:sz w:val="40"/>
          <w:szCs w:val="40"/>
        </w:rPr>
      </w:pPr>
    </w:p>
    <w:p w:rsidR="00D54919" w:rsidRDefault="00135699">
      <w:pPr>
        <w:pStyle w:val="Standard"/>
        <w:jc w:val="center"/>
        <w:rPr>
          <w:rFonts w:ascii="Times New Roman" w:hAnsi="Times New Roman" w:cs="Times New Roman"/>
          <w:b/>
        </w:rPr>
      </w:pPr>
      <w:r>
        <w:rPr>
          <w:rFonts w:ascii="Times New Roman" w:hAnsi="Times New Roman" w:cs="Times New Roman"/>
          <w:b/>
        </w:rPr>
        <w:t>SEDE CIUDAD QUESADA</w:t>
      </w:r>
    </w:p>
    <w:p w:rsidR="00D54919" w:rsidRDefault="00A13E5D">
      <w:pPr>
        <w:pStyle w:val="Standard"/>
        <w:jc w:val="center"/>
        <w:rPr>
          <w:rFonts w:ascii="Times New Roman" w:hAnsi="Times New Roman" w:cs="Times New Roman"/>
          <w:b/>
        </w:rPr>
      </w:pPr>
      <w:r>
        <w:rPr>
          <w:rFonts w:ascii="Times New Roman" w:hAnsi="Times New Roman" w:cs="Times New Roman"/>
          <w:b/>
        </w:rPr>
        <w:t>DICIEMBRE</w:t>
      </w:r>
      <w:r w:rsidR="00135699">
        <w:rPr>
          <w:rFonts w:ascii="Times New Roman" w:hAnsi="Times New Roman" w:cs="Times New Roman"/>
          <w:b/>
        </w:rPr>
        <w:t>, 2016</w:t>
      </w:r>
    </w:p>
    <w:p w:rsidR="00D54919" w:rsidRDefault="00D54919">
      <w:pPr>
        <w:pStyle w:val="Standard"/>
        <w:jc w:val="center"/>
        <w:rPr>
          <w:rFonts w:ascii="Times New Roman" w:hAnsi="Times New Roman" w:cs="Times New Roman"/>
          <w:b/>
        </w:rPr>
      </w:pPr>
    </w:p>
    <w:p w:rsidR="00D54919" w:rsidRDefault="00D54919">
      <w:pPr>
        <w:pStyle w:val="Standard"/>
        <w:jc w:val="center"/>
        <w:rPr>
          <w:rFonts w:ascii="Times New Roman" w:hAnsi="Times New Roman" w:cs="Times New Roman"/>
          <w:b/>
        </w:rPr>
      </w:pPr>
    </w:p>
    <w:p w:rsidR="00A7305E" w:rsidRPr="00A7305E" w:rsidRDefault="00E917A6">
      <w:pPr>
        <w:suppressAutoHyphens w:val="0"/>
        <w:textAlignment w:val="auto"/>
        <w:rPr>
          <w:rFonts w:ascii="Times New Roman" w:eastAsiaTheme="majorEastAsia" w:hAnsi="Times New Roman" w:cs="Mangal"/>
          <w:b/>
          <w:bCs/>
          <w:color w:val="auto"/>
          <w:szCs w:val="29"/>
        </w:rPr>
      </w:pPr>
      <w:r>
        <w:rPr>
          <w:rFonts w:ascii="Times New Roman" w:hAnsi="Times New Roman" w:cs="Times New Roman"/>
        </w:rPr>
        <w:br w:type="page"/>
      </w:r>
    </w:p>
    <w:sdt>
      <w:sdtPr>
        <w:rPr>
          <w:rFonts w:ascii="Times New Roman" w:eastAsia="Droid Sans Fallback" w:hAnsi="Times New Roman" w:cs="Times New Roman"/>
          <w:b/>
          <w:color w:val="auto"/>
          <w:kern w:val="1"/>
          <w:sz w:val="24"/>
          <w:szCs w:val="24"/>
          <w:lang w:val="es-ES" w:eastAsia="zh-CN" w:bidi="hi-IN"/>
        </w:rPr>
        <w:id w:val="749316911"/>
        <w:docPartObj>
          <w:docPartGallery w:val="Table of Contents"/>
          <w:docPartUnique/>
        </w:docPartObj>
      </w:sdtPr>
      <w:sdtEndPr>
        <w:rPr>
          <w:b w:val="0"/>
          <w:bCs/>
          <w:color w:val="00000A"/>
        </w:rPr>
      </w:sdtEndPr>
      <w:sdtContent>
        <w:p w:rsidR="00A7305E" w:rsidRPr="004B127C" w:rsidRDefault="00A7305E" w:rsidP="001A4E86">
          <w:pPr>
            <w:pStyle w:val="TtulodeTDC"/>
            <w:spacing w:line="360" w:lineRule="auto"/>
            <w:jc w:val="center"/>
            <w:rPr>
              <w:rFonts w:ascii="Times New Roman" w:hAnsi="Times New Roman" w:cs="Times New Roman"/>
              <w:b/>
              <w:color w:val="auto"/>
              <w:sz w:val="24"/>
              <w:szCs w:val="24"/>
            </w:rPr>
          </w:pPr>
          <w:r w:rsidRPr="004B127C">
            <w:rPr>
              <w:rFonts w:ascii="Times New Roman" w:hAnsi="Times New Roman" w:cs="Times New Roman"/>
              <w:b/>
              <w:color w:val="auto"/>
              <w:sz w:val="24"/>
              <w:szCs w:val="24"/>
              <w:lang w:val="es-ES"/>
            </w:rPr>
            <w:t>Tabla de contenido</w:t>
          </w:r>
        </w:p>
        <w:p w:rsidR="00877E67" w:rsidRPr="00877E67" w:rsidRDefault="00A7305E"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r w:rsidRPr="00877E67">
            <w:rPr>
              <w:rFonts w:ascii="Times New Roman" w:hAnsi="Times New Roman" w:cs="Times New Roman"/>
              <w:szCs w:val="24"/>
            </w:rPr>
            <w:fldChar w:fldCharType="begin"/>
          </w:r>
          <w:r w:rsidRPr="00877E67">
            <w:rPr>
              <w:rFonts w:ascii="Times New Roman" w:hAnsi="Times New Roman" w:cs="Times New Roman"/>
              <w:szCs w:val="24"/>
            </w:rPr>
            <w:instrText xml:space="preserve"> TOC \o "1-3" \h \z \u </w:instrText>
          </w:r>
          <w:r w:rsidRPr="00877E67">
            <w:rPr>
              <w:rFonts w:ascii="Times New Roman" w:hAnsi="Times New Roman" w:cs="Times New Roman"/>
              <w:szCs w:val="24"/>
            </w:rPr>
            <w:fldChar w:fldCharType="separate"/>
          </w:r>
          <w:hyperlink w:anchor="_Toc469064606" w:history="1">
            <w:r w:rsidR="00877E67" w:rsidRPr="00877E67">
              <w:rPr>
                <w:rStyle w:val="Hipervnculo"/>
                <w:rFonts w:ascii="Times New Roman" w:hAnsi="Times New Roman" w:cs="Times New Roman"/>
                <w:bCs/>
                <w:noProof/>
              </w:rPr>
              <w:t>Resumen</w:t>
            </w:r>
            <w:r w:rsidR="00877E67" w:rsidRPr="00877E67">
              <w:rPr>
                <w:rFonts w:ascii="Times New Roman" w:hAnsi="Times New Roman" w:cs="Times New Roman"/>
                <w:noProof/>
                <w:webHidden/>
              </w:rPr>
              <w:tab/>
            </w:r>
            <w:r w:rsidR="00877E67" w:rsidRPr="00877E67">
              <w:rPr>
                <w:rFonts w:ascii="Times New Roman" w:hAnsi="Times New Roman" w:cs="Times New Roman"/>
                <w:noProof/>
                <w:webHidden/>
              </w:rPr>
              <w:fldChar w:fldCharType="begin"/>
            </w:r>
            <w:r w:rsidR="00877E67" w:rsidRPr="00877E67">
              <w:rPr>
                <w:rFonts w:ascii="Times New Roman" w:hAnsi="Times New Roman" w:cs="Times New Roman"/>
                <w:noProof/>
                <w:webHidden/>
              </w:rPr>
              <w:instrText xml:space="preserve"> PAGEREF _Toc469064606 \h </w:instrText>
            </w:r>
            <w:r w:rsidR="00877E67" w:rsidRPr="00877E67">
              <w:rPr>
                <w:rFonts w:ascii="Times New Roman" w:hAnsi="Times New Roman" w:cs="Times New Roman"/>
                <w:noProof/>
                <w:webHidden/>
              </w:rPr>
            </w:r>
            <w:r w:rsidR="00877E67" w:rsidRPr="00877E67">
              <w:rPr>
                <w:rFonts w:ascii="Times New Roman" w:hAnsi="Times New Roman" w:cs="Times New Roman"/>
                <w:noProof/>
                <w:webHidden/>
              </w:rPr>
              <w:fldChar w:fldCharType="separate"/>
            </w:r>
            <w:r w:rsidR="00877E67" w:rsidRPr="00877E67">
              <w:rPr>
                <w:rFonts w:ascii="Times New Roman" w:hAnsi="Times New Roman" w:cs="Times New Roman"/>
                <w:noProof/>
                <w:webHidden/>
              </w:rPr>
              <w:t>3</w:t>
            </w:r>
            <w:r w:rsidR="00877E67"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07" w:history="1">
            <w:r w:rsidRPr="00877E67">
              <w:rPr>
                <w:rStyle w:val="Hipervnculo"/>
                <w:rFonts w:ascii="Times New Roman" w:hAnsi="Times New Roman" w:cs="Times New Roman"/>
                <w:bCs/>
                <w:noProof/>
              </w:rPr>
              <w:t>Justificación</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_Toc469064607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4</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08" w:history="1">
            <w:r w:rsidRPr="00877E67">
              <w:rPr>
                <w:rStyle w:val="Hipervnculo"/>
                <w:rFonts w:ascii="Times New Roman" w:hAnsi="Times New Roman" w:cs="Times New Roman"/>
                <w:bCs/>
                <w:noProof/>
              </w:rPr>
              <w:t>Descripción</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_Toc469064608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5</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09" w:history="1">
            <w:r w:rsidRPr="00877E67">
              <w:rPr>
                <w:rStyle w:val="Hipervnculo"/>
                <w:rFonts w:ascii="Times New Roman" w:hAnsi="Times New Roman" w:cs="Times New Roman"/>
                <w:bCs/>
                <w:noProof/>
              </w:rPr>
              <w:t>Abstract</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_Toc469064609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6</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0" w:history="1">
            <w:r w:rsidRPr="00877E67">
              <w:rPr>
                <w:rStyle w:val="Hipervnculo"/>
                <w:rFonts w:ascii="Times New Roman" w:hAnsi="Times New Roman" w:cs="Times New Roman"/>
                <w:bCs/>
                <w:noProof/>
              </w:rPr>
              <w:t>Objetivo General</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_Toc469064610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7</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1" w:history="1">
            <w:r w:rsidRPr="00877E67">
              <w:rPr>
                <w:rStyle w:val="Hipervnculo"/>
                <w:rFonts w:ascii="Times New Roman" w:hAnsi="Times New Roman" w:cs="Times New Roman"/>
                <w:bCs/>
                <w:noProof/>
              </w:rPr>
              <w:t>Objetivos Específicos</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_Toc469064611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8</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2" w:history="1">
            <w:r w:rsidRPr="00877E67">
              <w:rPr>
                <w:rStyle w:val="Hipervnculo"/>
                <w:rFonts w:ascii="Times New Roman" w:hAnsi="Times New Roman" w:cs="Times New Roman"/>
                <w:bCs/>
                <w:noProof/>
              </w:rPr>
              <w:t>Desarrollo</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_Toc469064612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12</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3" w:history="1">
            <w:r w:rsidRPr="00877E67">
              <w:rPr>
                <w:rStyle w:val="Hipervnculo"/>
                <w:rFonts w:ascii="Times New Roman" w:hAnsi="Times New Roman" w:cs="Times New Roman"/>
                <w:bCs/>
                <w:noProof/>
              </w:rPr>
              <w:t>Análisis del Problema</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_Toc469064613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16</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4" w:history="1">
            <w:r w:rsidRPr="00877E67">
              <w:rPr>
                <w:rStyle w:val="Hipervnculo"/>
                <w:rFonts w:ascii="Times New Roman" w:hAnsi="Times New Roman" w:cs="Times New Roman"/>
                <w:bCs/>
                <w:noProof/>
              </w:rPr>
              <w:t>Solución del Problema</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_Toc469064614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17</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5" w:history="1">
            <w:r w:rsidRPr="00877E67">
              <w:rPr>
                <w:rStyle w:val="Hipervnculo"/>
                <w:rFonts w:ascii="Times New Roman" w:hAnsi="Times New Roman" w:cs="Times New Roman"/>
                <w:bCs/>
                <w:noProof/>
              </w:rPr>
              <w:t>Resultados Obtenidos</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_Toc469064615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18</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6" w:history="1">
            <w:r w:rsidRPr="00877E67">
              <w:rPr>
                <w:rStyle w:val="Hipervnculo"/>
                <w:rFonts w:ascii="Times New Roman" w:hAnsi="Times New Roman" w:cs="Times New Roman"/>
                <w:bCs/>
                <w:noProof/>
              </w:rPr>
              <w:t>Conclusión</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_Toc469064616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19</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7" w:history="1">
            <w:r w:rsidRPr="00877E67">
              <w:rPr>
                <w:rStyle w:val="Hipervnculo"/>
                <w:rFonts w:ascii="Times New Roman" w:hAnsi="Times New Roman" w:cs="Times New Roman"/>
                <w:bCs/>
                <w:noProof/>
              </w:rPr>
              <w:t>Recomendaciones</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_Toc469064617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20</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8" w:history="1">
            <w:r w:rsidRPr="00877E67">
              <w:rPr>
                <w:rStyle w:val="Hipervnculo"/>
                <w:rFonts w:ascii="Times New Roman" w:hAnsi="Times New Roman" w:cs="Times New Roman"/>
                <w:bCs/>
                <w:noProof/>
              </w:rPr>
              <w:t>Bibliografía</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_Toc469064618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21</w:t>
            </w:r>
            <w:r w:rsidRPr="00877E67">
              <w:rPr>
                <w:rFonts w:ascii="Times New Roman" w:hAnsi="Times New Roman" w:cs="Times New Roman"/>
                <w:noProof/>
                <w:webHidden/>
              </w:rPr>
              <w:fldChar w:fldCharType="end"/>
            </w:r>
          </w:hyperlink>
        </w:p>
        <w:p w:rsidR="00877E67" w:rsidRPr="00877E67" w:rsidRDefault="00877E67" w:rsidP="00877E67">
          <w:pPr>
            <w:pStyle w:val="TDC1"/>
            <w:tabs>
              <w:tab w:val="right" w:leader="dot" w:pos="9962"/>
            </w:tabs>
            <w:spacing w:line="360" w:lineRule="auto"/>
            <w:rPr>
              <w:rFonts w:ascii="Times New Roman" w:eastAsiaTheme="minorEastAsia" w:hAnsi="Times New Roman" w:cs="Times New Roman"/>
              <w:noProof/>
              <w:color w:val="auto"/>
              <w:kern w:val="0"/>
              <w:sz w:val="22"/>
              <w:szCs w:val="22"/>
              <w:lang w:eastAsia="es-CR" w:bidi="ar-SA"/>
            </w:rPr>
          </w:pPr>
          <w:hyperlink w:anchor="_Toc469064619" w:history="1">
            <w:r w:rsidRPr="00877E67">
              <w:rPr>
                <w:rStyle w:val="Hipervnculo"/>
                <w:rFonts w:ascii="Times New Roman" w:hAnsi="Times New Roman" w:cs="Times New Roman"/>
                <w:bCs/>
                <w:noProof/>
              </w:rPr>
              <w:t>Anexos</w:t>
            </w:r>
            <w:r w:rsidRPr="00877E67">
              <w:rPr>
                <w:rFonts w:ascii="Times New Roman" w:hAnsi="Times New Roman" w:cs="Times New Roman"/>
                <w:noProof/>
                <w:webHidden/>
              </w:rPr>
              <w:tab/>
            </w:r>
            <w:r w:rsidRPr="00877E67">
              <w:rPr>
                <w:rFonts w:ascii="Times New Roman" w:hAnsi="Times New Roman" w:cs="Times New Roman"/>
                <w:noProof/>
                <w:webHidden/>
              </w:rPr>
              <w:fldChar w:fldCharType="begin"/>
            </w:r>
            <w:r w:rsidRPr="00877E67">
              <w:rPr>
                <w:rFonts w:ascii="Times New Roman" w:hAnsi="Times New Roman" w:cs="Times New Roman"/>
                <w:noProof/>
                <w:webHidden/>
              </w:rPr>
              <w:instrText xml:space="preserve"> PAGEREF _Toc469064619 \h </w:instrText>
            </w:r>
            <w:r w:rsidRPr="00877E67">
              <w:rPr>
                <w:rFonts w:ascii="Times New Roman" w:hAnsi="Times New Roman" w:cs="Times New Roman"/>
                <w:noProof/>
                <w:webHidden/>
              </w:rPr>
            </w:r>
            <w:r w:rsidRPr="00877E67">
              <w:rPr>
                <w:rFonts w:ascii="Times New Roman" w:hAnsi="Times New Roman" w:cs="Times New Roman"/>
                <w:noProof/>
                <w:webHidden/>
              </w:rPr>
              <w:fldChar w:fldCharType="separate"/>
            </w:r>
            <w:r w:rsidRPr="00877E67">
              <w:rPr>
                <w:rFonts w:ascii="Times New Roman" w:hAnsi="Times New Roman" w:cs="Times New Roman"/>
                <w:noProof/>
                <w:webHidden/>
              </w:rPr>
              <w:t>22</w:t>
            </w:r>
            <w:r w:rsidRPr="00877E67">
              <w:rPr>
                <w:rFonts w:ascii="Times New Roman" w:hAnsi="Times New Roman" w:cs="Times New Roman"/>
                <w:noProof/>
                <w:webHidden/>
              </w:rPr>
              <w:fldChar w:fldCharType="end"/>
            </w:r>
          </w:hyperlink>
        </w:p>
        <w:p w:rsidR="00A7305E" w:rsidRDefault="00A7305E" w:rsidP="00877E67">
          <w:pPr>
            <w:spacing w:line="360" w:lineRule="auto"/>
          </w:pPr>
          <w:r w:rsidRPr="00877E67">
            <w:rPr>
              <w:rFonts w:ascii="Times New Roman" w:hAnsi="Times New Roman" w:cs="Times New Roman"/>
              <w:bCs/>
              <w:lang w:val="es-ES"/>
            </w:rPr>
            <w:fldChar w:fldCharType="end"/>
          </w:r>
        </w:p>
      </w:sdtContent>
    </w:sdt>
    <w:p w:rsidR="00A7305E" w:rsidRDefault="00A7305E">
      <w:pPr>
        <w:suppressAutoHyphens w:val="0"/>
        <w:textAlignment w:val="auto"/>
        <w:rPr>
          <w:rStyle w:val="Textoennegrita"/>
          <w:rFonts w:eastAsiaTheme="majorEastAsia" w:cs="Mangal"/>
          <w:szCs w:val="29"/>
        </w:rPr>
      </w:pPr>
      <w:r>
        <w:rPr>
          <w:rStyle w:val="Textoennegrita"/>
        </w:rPr>
        <w:br w:type="page"/>
      </w:r>
      <w:bookmarkStart w:id="0" w:name="_GoBack"/>
      <w:bookmarkEnd w:id="0"/>
    </w:p>
    <w:p w:rsidR="00A7305E" w:rsidRDefault="00A7305E" w:rsidP="00AA1D53">
      <w:pPr>
        <w:pStyle w:val="Ttulo1"/>
        <w:spacing w:line="360" w:lineRule="auto"/>
        <w:rPr>
          <w:rStyle w:val="Textoennegrita"/>
        </w:rPr>
        <w:sectPr w:rsidR="00A7305E">
          <w:footerReference w:type="default" r:id="rId8"/>
          <w:pgSz w:w="12240" w:h="15840"/>
          <w:pgMar w:top="1134" w:right="1134" w:bottom="1134" w:left="1134" w:header="720" w:footer="720" w:gutter="0"/>
          <w:cols w:space="720"/>
          <w:docGrid w:linePitch="240" w:charSpace="-6350"/>
        </w:sectPr>
      </w:pPr>
    </w:p>
    <w:p w:rsidR="00345202" w:rsidRPr="00AA1D53" w:rsidRDefault="00C629C3" w:rsidP="00AA1D53">
      <w:pPr>
        <w:pStyle w:val="Ttulo1"/>
        <w:spacing w:line="360" w:lineRule="auto"/>
        <w:rPr>
          <w:rStyle w:val="Textoennegrita"/>
        </w:rPr>
      </w:pPr>
      <w:bookmarkStart w:id="1" w:name="_Toc469064606"/>
      <w:r w:rsidRPr="00AA1D53">
        <w:rPr>
          <w:rStyle w:val="Textoennegrita"/>
        </w:rPr>
        <w:lastRenderedPageBreak/>
        <w:t>Resumen</w:t>
      </w:r>
      <w:bookmarkEnd w:id="1"/>
    </w:p>
    <w:p w:rsidR="00C629C3" w:rsidRDefault="00C629C3" w:rsidP="00AA1D53">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El </w:t>
      </w:r>
      <w:r w:rsidR="00A13E5D">
        <w:rPr>
          <w:rFonts w:ascii="Times New Roman" w:hAnsi="Times New Roman" w:cs="Times New Roman"/>
        </w:rPr>
        <w:t xml:space="preserve">presente </w:t>
      </w:r>
      <w:r>
        <w:rPr>
          <w:rFonts w:ascii="Times New Roman" w:hAnsi="Times New Roman" w:cs="Times New Roman"/>
        </w:rPr>
        <w:t>proyecto ofrece al público estudiantil y no estudi</w:t>
      </w:r>
      <w:r w:rsidR="004E3451">
        <w:rPr>
          <w:rFonts w:ascii="Times New Roman" w:hAnsi="Times New Roman" w:cs="Times New Roman"/>
        </w:rPr>
        <w:t>antil dicha aplicación móvil de entorno de Agenda de Tareas, que buscara ofrecer un medio para el registro de actividades a realizar, siendo citadas en el entorno de dicha aplicación y que podremos revisar cuando sea necesario.</w:t>
      </w:r>
    </w:p>
    <w:p w:rsidR="009706E8" w:rsidRDefault="00AA1D53" w:rsidP="000906F3">
      <w:pPr>
        <w:pStyle w:val="Standard"/>
        <w:spacing w:line="360" w:lineRule="auto"/>
        <w:ind w:firstLine="709"/>
        <w:jc w:val="both"/>
        <w:rPr>
          <w:rFonts w:ascii="Times New Roman" w:hAnsi="Times New Roman" w:cs="Times New Roman"/>
        </w:rPr>
      </w:pPr>
      <w:r>
        <w:rPr>
          <w:rFonts w:ascii="Times New Roman" w:hAnsi="Times New Roman" w:cs="Times New Roman"/>
        </w:rPr>
        <w:t>Para esta investigación</w:t>
      </w:r>
      <w:r w:rsidR="002D16F9">
        <w:rPr>
          <w:rFonts w:ascii="Times New Roman" w:hAnsi="Times New Roman" w:cs="Times New Roman"/>
        </w:rPr>
        <w:t xml:space="preserve"> y desarrollo</w:t>
      </w:r>
      <w:r>
        <w:rPr>
          <w:rFonts w:ascii="Times New Roman" w:hAnsi="Times New Roman" w:cs="Times New Roman"/>
        </w:rPr>
        <w:t xml:space="preserve"> se usaron todas las plataformas oficiales de </w:t>
      </w:r>
      <w:r w:rsidR="002D16F9">
        <w:rPr>
          <w:rFonts w:ascii="Times New Roman" w:hAnsi="Times New Roman" w:cs="Times New Roman"/>
        </w:rPr>
        <w:t>Android</w:t>
      </w:r>
      <w:r>
        <w:rPr>
          <w:rFonts w:ascii="Times New Roman" w:hAnsi="Times New Roman" w:cs="Times New Roman"/>
        </w:rPr>
        <w:t xml:space="preserve"> </w:t>
      </w:r>
      <w:r w:rsidR="003B73B4">
        <w:rPr>
          <w:rFonts w:ascii="Times New Roman" w:hAnsi="Times New Roman" w:cs="Times New Roman"/>
        </w:rPr>
        <w:t>Inc.</w:t>
      </w:r>
      <w:r>
        <w:rPr>
          <w:rFonts w:ascii="Times New Roman" w:hAnsi="Times New Roman" w:cs="Times New Roman"/>
        </w:rPr>
        <w:t xml:space="preserve">, como el lenguaje de </w:t>
      </w:r>
      <w:r w:rsidR="002D16F9">
        <w:rPr>
          <w:rFonts w:ascii="Times New Roman" w:hAnsi="Times New Roman" w:cs="Times New Roman"/>
        </w:rPr>
        <w:t>primario, que incorpora también el lenguaje Java</w:t>
      </w:r>
      <w:r>
        <w:rPr>
          <w:rFonts w:ascii="Times New Roman" w:hAnsi="Times New Roman" w:cs="Times New Roman"/>
        </w:rPr>
        <w:t xml:space="preserve"> y</w:t>
      </w:r>
      <w:r w:rsidR="002D16F9">
        <w:rPr>
          <w:rFonts w:ascii="Times New Roman" w:hAnsi="Times New Roman" w:cs="Times New Roman"/>
        </w:rPr>
        <w:t xml:space="preserve"> se desarrolló en la plataforma Android Studio, brindada por Google</w:t>
      </w:r>
      <w:r>
        <w:rPr>
          <w:rFonts w:ascii="Times New Roman" w:hAnsi="Times New Roman" w:cs="Times New Roman"/>
        </w:rPr>
        <w:t>.</w:t>
      </w:r>
    </w:p>
    <w:p w:rsidR="00AA1D53" w:rsidRDefault="00AA1D53" w:rsidP="00433C32">
      <w:pPr>
        <w:pStyle w:val="Standard"/>
        <w:spacing w:line="360" w:lineRule="auto"/>
        <w:jc w:val="both"/>
        <w:rPr>
          <w:rFonts w:ascii="Times New Roman" w:hAnsi="Times New Roman" w:cs="Times New Roman"/>
        </w:rPr>
      </w:pPr>
      <w:r>
        <w:rPr>
          <w:rFonts w:ascii="Times New Roman" w:hAnsi="Times New Roman" w:cs="Times New Roman"/>
        </w:rPr>
        <w:t xml:space="preserve">Se </w:t>
      </w:r>
      <w:r w:rsidR="00433C32">
        <w:rPr>
          <w:rFonts w:ascii="Times New Roman" w:hAnsi="Times New Roman" w:cs="Times New Roman"/>
        </w:rPr>
        <w:t>trabajó</w:t>
      </w:r>
      <w:r w:rsidR="00DE75F4">
        <w:rPr>
          <w:rFonts w:ascii="Times New Roman" w:hAnsi="Times New Roman" w:cs="Times New Roman"/>
        </w:rPr>
        <w:t xml:space="preserve"> en este desarrollo </w:t>
      </w:r>
      <w:r>
        <w:rPr>
          <w:rFonts w:ascii="Times New Roman" w:hAnsi="Times New Roman" w:cs="Times New Roman"/>
        </w:rPr>
        <w:t xml:space="preserve">utilizando las bases adquiridas en las diferentes clases de la carrera de </w:t>
      </w:r>
      <w:r w:rsidR="003B73B4">
        <w:rPr>
          <w:rFonts w:ascii="Times New Roman" w:hAnsi="Times New Roman" w:cs="Times New Roman"/>
        </w:rPr>
        <w:t>Ingeniería</w:t>
      </w:r>
      <w:r>
        <w:rPr>
          <w:rFonts w:ascii="Times New Roman" w:hAnsi="Times New Roman" w:cs="Times New Roman"/>
        </w:rPr>
        <w:t xml:space="preserve"> de Sistemas, aprovechando para ser </w:t>
      </w:r>
      <w:r w:rsidR="003B73B4">
        <w:rPr>
          <w:rFonts w:ascii="Times New Roman" w:hAnsi="Times New Roman" w:cs="Times New Roman"/>
        </w:rPr>
        <w:t>práctica</w:t>
      </w:r>
      <w:r>
        <w:rPr>
          <w:rFonts w:ascii="Times New Roman" w:hAnsi="Times New Roman" w:cs="Times New Roman"/>
        </w:rPr>
        <w:t xml:space="preserve"> y trabajo de </w:t>
      </w:r>
      <w:r w:rsidR="003B73B4">
        <w:rPr>
          <w:rFonts w:ascii="Times New Roman" w:hAnsi="Times New Roman" w:cs="Times New Roman"/>
        </w:rPr>
        <w:t>investigación</w:t>
      </w:r>
      <w:r w:rsidR="00DE75F4">
        <w:rPr>
          <w:rFonts w:ascii="Times New Roman" w:hAnsi="Times New Roman" w:cs="Times New Roman"/>
        </w:rPr>
        <w:t xml:space="preserve"> y desarrollo</w:t>
      </w:r>
      <w:r>
        <w:rPr>
          <w:rFonts w:ascii="Times New Roman" w:hAnsi="Times New Roman" w:cs="Times New Roman"/>
        </w:rPr>
        <w:t>.</w:t>
      </w:r>
    </w:p>
    <w:p w:rsidR="00A77559" w:rsidRDefault="003B73B4" w:rsidP="00433C32">
      <w:pPr>
        <w:pStyle w:val="Standard"/>
        <w:spacing w:line="360" w:lineRule="auto"/>
        <w:jc w:val="both"/>
        <w:rPr>
          <w:rFonts w:ascii="Times New Roman" w:hAnsi="Times New Roman" w:cs="Times New Roman"/>
        </w:rPr>
      </w:pPr>
      <w:r>
        <w:rPr>
          <w:rFonts w:ascii="Times New Roman" w:hAnsi="Times New Roman" w:cs="Times New Roman"/>
        </w:rPr>
        <w:t xml:space="preserve">La aplicación que se verá adelante, será </w:t>
      </w:r>
      <w:r w:rsidR="00A77559">
        <w:rPr>
          <w:rFonts w:ascii="Times New Roman" w:hAnsi="Times New Roman" w:cs="Times New Roman"/>
        </w:rPr>
        <w:t>importante porque se aprenderá las funciones y el manejo de un nuevo sistema operativo, su lenguaje y su lógica de algoritmia.</w:t>
      </w:r>
    </w:p>
    <w:p w:rsidR="003B73B4" w:rsidRDefault="00DE75F4" w:rsidP="00433C32">
      <w:pPr>
        <w:pStyle w:val="Standard"/>
        <w:spacing w:line="360" w:lineRule="auto"/>
        <w:jc w:val="both"/>
        <w:rPr>
          <w:rFonts w:ascii="Times New Roman" w:hAnsi="Times New Roman" w:cs="Times New Roman"/>
        </w:rPr>
      </w:pPr>
      <w:r>
        <w:rPr>
          <w:rFonts w:ascii="Times New Roman" w:hAnsi="Times New Roman" w:cs="Times New Roman"/>
        </w:rPr>
        <w:t>Google</w:t>
      </w:r>
      <w:r w:rsidR="00A77559">
        <w:rPr>
          <w:rFonts w:ascii="Times New Roman" w:hAnsi="Times New Roman" w:cs="Times New Roman"/>
        </w:rPr>
        <w:t xml:space="preserve"> es una empresa muy prestigiosa y la ventaja</w:t>
      </w:r>
      <w:r>
        <w:rPr>
          <w:rFonts w:ascii="Times New Roman" w:hAnsi="Times New Roman" w:cs="Times New Roman"/>
        </w:rPr>
        <w:t xml:space="preserve"> que tenemos al desarrollar este proyecto</w:t>
      </w:r>
      <w:r w:rsidR="00A77559">
        <w:rPr>
          <w:rFonts w:ascii="Times New Roman" w:hAnsi="Times New Roman" w:cs="Times New Roman"/>
        </w:rPr>
        <w:t>, nos podrá permitir que en un futuro tendremos los conocimientos básicos para el desarrollo de una aplicación para la plataforma</w:t>
      </w:r>
      <w:r w:rsidR="00B51BD1">
        <w:rPr>
          <w:rFonts w:ascii="Times New Roman" w:hAnsi="Times New Roman" w:cs="Times New Roman"/>
        </w:rPr>
        <w:t xml:space="preserve"> y sobre sus funcionamientos.</w:t>
      </w:r>
    </w:p>
    <w:p w:rsidR="009706E8" w:rsidRDefault="009706E8" w:rsidP="000906F3">
      <w:pPr>
        <w:pStyle w:val="Standard"/>
        <w:spacing w:line="360" w:lineRule="auto"/>
        <w:ind w:firstLine="709"/>
        <w:jc w:val="both"/>
        <w:rPr>
          <w:rFonts w:ascii="Times New Roman" w:hAnsi="Times New Roman" w:cs="Times New Roman"/>
        </w:rPr>
      </w:pPr>
    </w:p>
    <w:p w:rsidR="005725B3" w:rsidRDefault="005725B3">
      <w:pPr>
        <w:suppressAutoHyphens w:val="0"/>
        <w:textAlignment w:val="auto"/>
        <w:rPr>
          <w:rFonts w:ascii="Times New Roman" w:hAnsi="Times New Roman" w:cs="Times New Roman"/>
        </w:rPr>
      </w:pPr>
      <w:r>
        <w:rPr>
          <w:rFonts w:ascii="Times New Roman" w:hAnsi="Times New Roman" w:cs="Times New Roman"/>
        </w:rPr>
        <w:br w:type="page"/>
      </w:r>
    </w:p>
    <w:p w:rsidR="00345202" w:rsidRPr="00D45D54" w:rsidRDefault="005725B3" w:rsidP="00D45D54">
      <w:pPr>
        <w:pStyle w:val="Ttulo1"/>
        <w:spacing w:line="360" w:lineRule="auto"/>
        <w:rPr>
          <w:rStyle w:val="Textoennegrita"/>
        </w:rPr>
      </w:pPr>
      <w:bookmarkStart w:id="2" w:name="_Toc469064607"/>
      <w:r w:rsidRPr="00D45D54">
        <w:rPr>
          <w:rStyle w:val="Textoennegrita"/>
        </w:rPr>
        <w:lastRenderedPageBreak/>
        <w:t>Justificación</w:t>
      </w:r>
      <w:bookmarkEnd w:id="2"/>
    </w:p>
    <w:p w:rsidR="005725B3" w:rsidRDefault="005725B3" w:rsidP="00D45D54">
      <w:pPr>
        <w:suppressAutoHyphens w:val="0"/>
        <w:spacing w:line="360" w:lineRule="auto"/>
        <w:jc w:val="both"/>
        <w:textAlignment w:val="auto"/>
        <w:rPr>
          <w:rFonts w:ascii="Times New Roman" w:hAnsi="Times New Roman" w:cs="Times New Roman"/>
        </w:rPr>
      </w:pPr>
      <w:r>
        <w:rPr>
          <w:rFonts w:ascii="Times New Roman" w:hAnsi="Times New Roman" w:cs="Times New Roman"/>
        </w:rPr>
        <w:tab/>
        <w:t xml:space="preserve">La presentación de este caso o </w:t>
      </w:r>
      <w:r w:rsidR="00DE75F4">
        <w:rPr>
          <w:rFonts w:ascii="Times New Roman" w:hAnsi="Times New Roman" w:cs="Times New Roman"/>
        </w:rPr>
        <w:t>trabajo de desarrollo</w:t>
      </w:r>
      <w:r>
        <w:rPr>
          <w:rFonts w:ascii="Times New Roman" w:hAnsi="Times New Roman" w:cs="Times New Roman"/>
        </w:rPr>
        <w:t>, es un medio de facilita-miento académico y práctico para el estudiante quien desea conocer y</w:t>
      </w:r>
      <w:r w:rsidR="0079288D">
        <w:rPr>
          <w:rFonts w:ascii="Times New Roman" w:hAnsi="Times New Roman" w:cs="Times New Roman"/>
        </w:rPr>
        <w:t xml:space="preserve"> leer de este trabajo escrito </w:t>
      </w:r>
      <w:r>
        <w:rPr>
          <w:rFonts w:ascii="Times New Roman" w:hAnsi="Times New Roman" w:cs="Times New Roman"/>
        </w:rPr>
        <w:t>práctico.</w:t>
      </w:r>
    </w:p>
    <w:p w:rsidR="005725B3" w:rsidRDefault="005725B3" w:rsidP="005725B3">
      <w:pPr>
        <w:suppressAutoHyphens w:val="0"/>
        <w:spacing w:line="360" w:lineRule="auto"/>
        <w:jc w:val="both"/>
        <w:textAlignment w:val="auto"/>
        <w:rPr>
          <w:rFonts w:ascii="Times New Roman" w:hAnsi="Times New Roman" w:cs="Times New Roman"/>
        </w:rPr>
      </w:pPr>
      <w:r>
        <w:rPr>
          <w:rFonts w:ascii="Times New Roman" w:hAnsi="Times New Roman" w:cs="Times New Roman"/>
        </w:rPr>
        <w:t xml:space="preserve">Tomado en cuenta el desarrollo de la aplicación solicitada por el profesor del curso de Sistemas Operativos II, donde se ejecuta la solicitud de una aplicación móvil para el sistema operativo </w:t>
      </w:r>
      <w:r w:rsidR="00DE75F4">
        <w:rPr>
          <w:rFonts w:ascii="Times New Roman" w:hAnsi="Times New Roman" w:cs="Times New Roman"/>
        </w:rPr>
        <w:t>Android</w:t>
      </w:r>
      <w:r>
        <w:rPr>
          <w:rFonts w:ascii="Times New Roman" w:hAnsi="Times New Roman" w:cs="Times New Roman"/>
        </w:rPr>
        <w:t xml:space="preserve"> de </w:t>
      </w:r>
      <w:r w:rsidR="00DE75F4">
        <w:rPr>
          <w:rFonts w:ascii="Times New Roman" w:hAnsi="Times New Roman" w:cs="Times New Roman"/>
        </w:rPr>
        <w:t>Google</w:t>
      </w:r>
      <w:r>
        <w:rPr>
          <w:rFonts w:ascii="Times New Roman" w:hAnsi="Times New Roman" w:cs="Times New Roman"/>
        </w:rPr>
        <w:t xml:space="preserve"> Inc., de cualquier índole o destino del funcionamiento de dicha aplicación, dejando a criterio del estudiante la parte de escogencia del funcionamiento de la misma.</w:t>
      </w:r>
      <w:r w:rsidR="006B2C2F">
        <w:rPr>
          <w:rFonts w:ascii="Times New Roman" w:hAnsi="Times New Roman" w:cs="Times New Roman"/>
        </w:rPr>
        <w:t xml:space="preserve"> </w:t>
      </w:r>
      <w:r>
        <w:rPr>
          <w:rFonts w:ascii="Times New Roman" w:hAnsi="Times New Roman" w:cs="Times New Roman"/>
        </w:rPr>
        <w:t>Para fin del propósito de aprendizaje por medio de la investigación indicada por este trabajo.</w:t>
      </w:r>
      <w:r w:rsidR="00DE75F4">
        <w:rPr>
          <w:rFonts w:ascii="Times New Roman" w:hAnsi="Times New Roman" w:cs="Times New Roman"/>
        </w:rPr>
        <w:t xml:space="preserve"> Sin embargo, hay ciertas normas que debemos seguir y algunos puntos que son citados para el desarrollo de esta aplicación.</w:t>
      </w:r>
    </w:p>
    <w:p w:rsidR="000906F3" w:rsidRDefault="000906F3" w:rsidP="000906F3">
      <w:pPr>
        <w:pStyle w:val="Standard"/>
        <w:spacing w:line="360" w:lineRule="auto"/>
        <w:ind w:firstLine="709"/>
        <w:jc w:val="both"/>
        <w:rPr>
          <w:rFonts w:ascii="Times New Roman" w:hAnsi="Times New Roman" w:cs="Times New Roman"/>
        </w:rPr>
      </w:pPr>
    </w:p>
    <w:p w:rsidR="00E62809" w:rsidRDefault="00E62809">
      <w:pPr>
        <w:suppressAutoHyphens w:val="0"/>
        <w:textAlignment w:val="auto"/>
        <w:rPr>
          <w:rFonts w:ascii="Times New Roman" w:hAnsi="Times New Roman" w:cs="Times New Roman"/>
        </w:rPr>
      </w:pPr>
      <w:r>
        <w:rPr>
          <w:rFonts w:ascii="Times New Roman" w:hAnsi="Times New Roman" w:cs="Times New Roman"/>
        </w:rPr>
        <w:br w:type="page"/>
      </w:r>
    </w:p>
    <w:p w:rsidR="000906F3" w:rsidRPr="00ED61FB" w:rsidRDefault="000D0C99" w:rsidP="00D45D54">
      <w:pPr>
        <w:pStyle w:val="Ttulo1"/>
        <w:spacing w:line="360" w:lineRule="auto"/>
        <w:rPr>
          <w:rStyle w:val="Textoennegrita"/>
        </w:rPr>
      </w:pPr>
      <w:bookmarkStart w:id="3" w:name="_Toc469064608"/>
      <w:r w:rsidRPr="00ED61FB">
        <w:rPr>
          <w:rStyle w:val="Textoennegrita"/>
        </w:rPr>
        <w:lastRenderedPageBreak/>
        <w:t>Descripción</w:t>
      </w:r>
      <w:bookmarkEnd w:id="3"/>
    </w:p>
    <w:p w:rsidR="000D0C99" w:rsidRDefault="00D52B30" w:rsidP="00D45D54">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Este trabajo de investigación y desarrollo nos da a conocer la </w:t>
      </w:r>
      <w:r w:rsidR="000D0C99">
        <w:rPr>
          <w:rFonts w:ascii="Times New Roman" w:hAnsi="Times New Roman" w:cs="Times New Roman"/>
        </w:rPr>
        <w:t>funcionalidad de la aplicación que se indica a la brevedad más adelante, sea la adecuada para dicho trabajo que se necesite.</w:t>
      </w:r>
    </w:p>
    <w:p w:rsidR="000D0C99" w:rsidRDefault="000D0C99" w:rsidP="00D45D54">
      <w:pPr>
        <w:pStyle w:val="Standard"/>
        <w:spacing w:line="360" w:lineRule="auto"/>
        <w:jc w:val="both"/>
        <w:rPr>
          <w:rFonts w:ascii="Times New Roman" w:hAnsi="Times New Roman" w:cs="Times New Roman"/>
        </w:rPr>
      </w:pPr>
      <w:r>
        <w:rPr>
          <w:rFonts w:ascii="Times New Roman" w:hAnsi="Times New Roman" w:cs="Times New Roman"/>
        </w:rPr>
        <w:t xml:space="preserve">Describiendo la función de esta aplicación, </w:t>
      </w:r>
      <w:r w:rsidR="0002722F">
        <w:rPr>
          <w:rFonts w:ascii="Times New Roman" w:hAnsi="Times New Roman" w:cs="Times New Roman"/>
        </w:rPr>
        <w:t>podremos</w:t>
      </w:r>
      <w:r>
        <w:rPr>
          <w:rFonts w:ascii="Times New Roman" w:hAnsi="Times New Roman" w:cs="Times New Roman"/>
        </w:rPr>
        <w:t xml:space="preserve"> decir que se ha realizado una aplicación que tiene el fin de realizar </w:t>
      </w:r>
      <w:r w:rsidR="00D52B30">
        <w:rPr>
          <w:rFonts w:ascii="Times New Roman" w:hAnsi="Times New Roman" w:cs="Times New Roman"/>
        </w:rPr>
        <w:t>registros de tareas de cualquier tipo asunto, siendo desarrollada con referencias de algunos tipos de agenda que se usan en el día a día.</w:t>
      </w:r>
    </w:p>
    <w:p w:rsidR="0002722F" w:rsidRDefault="0002722F" w:rsidP="00E62809">
      <w:pPr>
        <w:pStyle w:val="Standard"/>
        <w:spacing w:line="360" w:lineRule="auto"/>
        <w:jc w:val="both"/>
        <w:rPr>
          <w:rFonts w:ascii="Times New Roman" w:hAnsi="Times New Roman" w:cs="Times New Roman"/>
        </w:rPr>
      </w:pPr>
      <w:r>
        <w:rPr>
          <w:rFonts w:ascii="Times New Roman" w:hAnsi="Times New Roman" w:cs="Times New Roman"/>
        </w:rPr>
        <w:t xml:space="preserve">Dicho esto, sabemos que en </w:t>
      </w:r>
      <w:r w:rsidR="00D52B30">
        <w:rPr>
          <w:rFonts w:ascii="Times New Roman" w:hAnsi="Times New Roman" w:cs="Times New Roman"/>
        </w:rPr>
        <w:t>este</w:t>
      </w:r>
      <w:r>
        <w:rPr>
          <w:rFonts w:ascii="Times New Roman" w:hAnsi="Times New Roman" w:cs="Times New Roman"/>
        </w:rPr>
        <w:t xml:space="preserve"> escrit</w:t>
      </w:r>
      <w:r w:rsidR="00D52B30">
        <w:rPr>
          <w:rFonts w:ascii="Times New Roman" w:hAnsi="Times New Roman" w:cs="Times New Roman"/>
        </w:rPr>
        <w:t>o</w:t>
      </w:r>
      <w:r>
        <w:rPr>
          <w:rFonts w:ascii="Times New Roman" w:hAnsi="Times New Roman" w:cs="Times New Roman"/>
        </w:rPr>
        <w:t xml:space="preserve"> estaremos aclarando y </w:t>
      </w:r>
      <w:r w:rsidR="00152CD5">
        <w:rPr>
          <w:rFonts w:ascii="Times New Roman" w:hAnsi="Times New Roman" w:cs="Times New Roman"/>
        </w:rPr>
        <w:t>explicando</w:t>
      </w:r>
      <w:r>
        <w:rPr>
          <w:rFonts w:ascii="Times New Roman" w:hAnsi="Times New Roman" w:cs="Times New Roman"/>
        </w:rPr>
        <w:t xml:space="preserve"> el proceso de creación y pruebas de dicha aplicación desarrollada bajo el lenguaje </w:t>
      </w:r>
      <w:r w:rsidR="009104FE">
        <w:rPr>
          <w:rFonts w:ascii="Times New Roman" w:hAnsi="Times New Roman" w:cs="Times New Roman"/>
        </w:rPr>
        <w:t xml:space="preserve">Android </w:t>
      </w:r>
      <w:r w:rsidR="004D36EF">
        <w:rPr>
          <w:rFonts w:ascii="Times New Roman" w:hAnsi="Times New Roman" w:cs="Times New Roman"/>
        </w:rPr>
        <w:t xml:space="preserve">y con el IDE </w:t>
      </w:r>
      <w:r w:rsidR="009104FE">
        <w:rPr>
          <w:rFonts w:ascii="Times New Roman" w:hAnsi="Times New Roman" w:cs="Times New Roman"/>
        </w:rPr>
        <w:t>Android Studio</w:t>
      </w:r>
      <w:r w:rsidR="004D36EF">
        <w:rPr>
          <w:rFonts w:ascii="Times New Roman" w:hAnsi="Times New Roman" w:cs="Times New Roman"/>
        </w:rPr>
        <w:t xml:space="preserve"> de </w:t>
      </w:r>
      <w:r w:rsidR="009104FE">
        <w:rPr>
          <w:rFonts w:ascii="Times New Roman" w:hAnsi="Times New Roman" w:cs="Times New Roman"/>
        </w:rPr>
        <w:t>Google Inc</w:t>
      </w:r>
      <w:r w:rsidR="00152CD5">
        <w:rPr>
          <w:rFonts w:ascii="Times New Roman" w:hAnsi="Times New Roman" w:cs="Times New Roman"/>
        </w:rPr>
        <w:t>.</w:t>
      </w:r>
    </w:p>
    <w:p w:rsidR="00152CD5" w:rsidRDefault="00152CD5" w:rsidP="00E62809">
      <w:pPr>
        <w:pStyle w:val="Standard"/>
        <w:spacing w:line="360" w:lineRule="auto"/>
        <w:jc w:val="both"/>
        <w:rPr>
          <w:rFonts w:ascii="Times New Roman" w:hAnsi="Times New Roman" w:cs="Times New Roman"/>
        </w:rPr>
      </w:pPr>
      <w:r>
        <w:rPr>
          <w:rFonts w:ascii="Times New Roman" w:hAnsi="Times New Roman" w:cs="Times New Roman"/>
        </w:rPr>
        <w:t>Sin embargo, para el desarrollo de esta aplicación hubo varios factores que debemos mencionar los cuales fueron de cuidado, y se debió de adentra</w:t>
      </w:r>
      <w:r w:rsidR="004D36EF">
        <w:rPr>
          <w:rFonts w:ascii="Times New Roman" w:hAnsi="Times New Roman" w:cs="Times New Roman"/>
        </w:rPr>
        <w:t xml:space="preserve">r en el sistema operativo de </w:t>
      </w:r>
      <w:r w:rsidR="00C63D38">
        <w:rPr>
          <w:rFonts w:ascii="Times New Roman" w:hAnsi="Times New Roman" w:cs="Times New Roman"/>
        </w:rPr>
        <w:t>Android para conocer más del entorno de desarrollo y su vista ya instalada.</w:t>
      </w:r>
    </w:p>
    <w:p w:rsidR="006B5C38" w:rsidRDefault="00C364E4" w:rsidP="00E62809">
      <w:pPr>
        <w:pStyle w:val="Standard"/>
        <w:spacing w:line="360" w:lineRule="auto"/>
        <w:jc w:val="both"/>
        <w:rPr>
          <w:rFonts w:ascii="Times New Roman" w:hAnsi="Times New Roman" w:cs="Times New Roman"/>
        </w:rPr>
      </w:pPr>
      <w:r>
        <w:rPr>
          <w:rFonts w:ascii="Times New Roman" w:hAnsi="Times New Roman" w:cs="Times New Roman"/>
        </w:rPr>
        <w:t>L</w:t>
      </w:r>
      <w:r w:rsidR="004D36EF">
        <w:rPr>
          <w:rFonts w:ascii="Times New Roman" w:hAnsi="Times New Roman" w:cs="Times New Roman"/>
        </w:rPr>
        <w:t xml:space="preserve">a aplicación llamada </w:t>
      </w:r>
      <w:r w:rsidR="00C63D38">
        <w:rPr>
          <w:rFonts w:ascii="Times New Roman" w:hAnsi="Times New Roman" w:cs="Times New Roman"/>
        </w:rPr>
        <w:t>Agenda Lista de Tareas</w:t>
      </w:r>
      <w:r>
        <w:rPr>
          <w:rFonts w:ascii="Times New Roman" w:hAnsi="Times New Roman" w:cs="Times New Roman"/>
        </w:rPr>
        <w:t xml:space="preserve"> es la que se ha desarrollado para esta investigación de desarrollo de aplicaciones </w:t>
      </w:r>
      <w:r w:rsidR="009C2746">
        <w:rPr>
          <w:rFonts w:ascii="Times New Roman" w:hAnsi="Times New Roman" w:cs="Times New Roman"/>
        </w:rPr>
        <w:t>Android</w:t>
      </w:r>
      <w:r>
        <w:rPr>
          <w:rFonts w:ascii="Times New Roman" w:hAnsi="Times New Roman" w:cs="Times New Roman"/>
        </w:rPr>
        <w:t xml:space="preserve"> y la veremos en compilación para entender mejor la interacción con dicha aplicación.</w:t>
      </w:r>
    </w:p>
    <w:p w:rsidR="006B5C38" w:rsidRDefault="006B5C38">
      <w:pPr>
        <w:suppressAutoHyphens w:val="0"/>
        <w:textAlignment w:val="auto"/>
        <w:rPr>
          <w:rFonts w:ascii="Times New Roman" w:hAnsi="Times New Roman" w:cs="Times New Roman"/>
        </w:rPr>
      </w:pPr>
      <w:r>
        <w:rPr>
          <w:rFonts w:ascii="Times New Roman" w:hAnsi="Times New Roman" w:cs="Times New Roman"/>
        </w:rPr>
        <w:br w:type="page"/>
      </w:r>
    </w:p>
    <w:p w:rsidR="00C364E4" w:rsidRPr="006B5C38" w:rsidRDefault="006B5C38" w:rsidP="00D45D54">
      <w:pPr>
        <w:pStyle w:val="Ttulo1"/>
        <w:spacing w:line="360" w:lineRule="auto"/>
        <w:rPr>
          <w:rStyle w:val="Textoennegrita"/>
        </w:rPr>
      </w:pPr>
      <w:bookmarkStart w:id="4" w:name="_Toc469064609"/>
      <w:proofErr w:type="spellStart"/>
      <w:r w:rsidRPr="006B5C38">
        <w:rPr>
          <w:rStyle w:val="Textoennegrita"/>
        </w:rPr>
        <w:lastRenderedPageBreak/>
        <w:t>Abstract</w:t>
      </w:r>
      <w:bookmarkEnd w:id="4"/>
      <w:proofErr w:type="spellEnd"/>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present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project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offers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student</w:t>
      </w:r>
      <w:proofErr w:type="spellEnd"/>
      <w:r w:rsidRPr="00687150">
        <w:rPr>
          <w:rFonts w:ascii="Times New Roman" w:hAnsi="Times New Roman" w:cs="Times New Roman"/>
        </w:rPr>
        <w:t xml:space="preserve"> and non-</w:t>
      </w:r>
      <w:proofErr w:type="spellStart"/>
      <w:r w:rsidRPr="00687150">
        <w:rPr>
          <w:rFonts w:ascii="Times New Roman" w:hAnsi="Times New Roman" w:cs="Times New Roman"/>
        </w:rPr>
        <w:t>student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public</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such</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mobile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Task</w:t>
      </w:r>
      <w:proofErr w:type="spellEnd"/>
      <w:r w:rsidRPr="00687150">
        <w:rPr>
          <w:rFonts w:ascii="Times New Roman" w:hAnsi="Times New Roman" w:cs="Times New Roman"/>
        </w:rPr>
        <w:t xml:space="preserve"> Agenda </w:t>
      </w:r>
      <w:proofErr w:type="spellStart"/>
      <w:r w:rsidRPr="00687150">
        <w:rPr>
          <w:rFonts w:ascii="Times New Roman" w:hAnsi="Times New Roman" w:cs="Times New Roman"/>
        </w:rPr>
        <w:t>environment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which</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seek</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provide</w:t>
      </w:r>
      <w:proofErr w:type="spellEnd"/>
      <w:r w:rsidRPr="00687150">
        <w:rPr>
          <w:rFonts w:ascii="Times New Roman" w:hAnsi="Times New Roman" w:cs="Times New Roman"/>
        </w:rPr>
        <w:t xml:space="preserve"> a </w:t>
      </w:r>
      <w:proofErr w:type="spellStart"/>
      <w:r w:rsidRPr="00687150">
        <w:rPr>
          <w:rFonts w:ascii="Times New Roman" w:hAnsi="Times New Roman" w:cs="Times New Roman"/>
        </w:rPr>
        <w:t>means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for</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registration</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activities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carried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out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being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cited</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environment</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said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able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review</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when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necessary</w:t>
      </w:r>
      <w:proofErr w:type="spellEnd"/>
      <w:r w:rsidRPr="00687150">
        <w:rPr>
          <w:rFonts w:ascii="Times New Roman" w:hAnsi="Times New Roman" w:cs="Times New Roman"/>
        </w:rPr>
        <w:t>.</w:t>
      </w:r>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For</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research</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development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used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all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official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platforms</w:t>
      </w:r>
      <w:proofErr w:type="spellEnd"/>
      <w:r w:rsidRPr="00687150">
        <w:rPr>
          <w:rFonts w:ascii="Times New Roman" w:hAnsi="Times New Roman" w:cs="Times New Roman"/>
        </w:rPr>
        <w:t xml:space="preserve"> of Android Inc., as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language</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primary</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which</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also</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incorporates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Java </w:t>
      </w:r>
      <w:proofErr w:type="spellStart"/>
      <w:r w:rsidRPr="00687150">
        <w:rPr>
          <w:rFonts w:ascii="Times New Roman" w:hAnsi="Times New Roman" w:cs="Times New Roman"/>
        </w:rPr>
        <w:t>language</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was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developed</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platform</w:t>
      </w:r>
      <w:proofErr w:type="spellEnd"/>
      <w:r w:rsidRPr="00687150">
        <w:rPr>
          <w:rFonts w:ascii="Times New Roman" w:hAnsi="Times New Roman" w:cs="Times New Roman"/>
        </w:rPr>
        <w:t xml:space="preserve"> Android Studio, </w:t>
      </w:r>
      <w:proofErr w:type="spellStart"/>
      <w:r w:rsidRPr="00687150">
        <w:rPr>
          <w:rFonts w:ascii="Times New Roman" w:hAnsi="Times New Roman" w:cs="Times New Roman"/>
        </w:rPr>
        <w:t>provided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by</w:t>
      </w:r>
      <w:proofErr w:type="spellEnd"/>
      <w:r w:rsidRPr="00687150">
        <w:rPr>
          <w:rFonts w:ascii="Times New Roman" w:hAnsi="Times New Roman" w:cs="Times New Roman"/>
        </w:rPr>
        <w:t xml:space="preserve"> Google.</w:t>
      </w:r>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worked</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development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using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bases </w:t>
      </w:r>
      <w:proofErr w:type="spellStart"/>
      <w:r w:rsidRPr="00687150">
        <w:rPr>
          <w:rFonts w:ascii="Times New Roman" w:hAnsi="Times New Roman" w:cs="Times New Roman"/>
        </w:rPr>
        <w:t>acquired</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different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classes</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career</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Systems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Engineering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taking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advantage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practice</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research</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development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work</w:t>
      </w:r>
      <w:proofErr w:type="spellEnd"/>
      <w:r w:rsidRPr="00687150">
        <w:rPr>
          <w:rFonts w:ascii="Times New Roman" w:hAnsi="Times New Roman" w:cs="Times New Roman"/>
        </w:rPr>
        <w:t>.</w:t>
      </w:r>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seen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ahead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important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because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learn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functions</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handling</w:t>
      </w:r>
      <w:proofErr w:type="spellEnd"/>
      <w:r w:rsidRPr="00687150">
        <w:rPr>
          <w:rFonts w:ascii="Times New Roman" w:hAnsi="Times New Roman" w:cs="Times New Roman"/>
        </w:rPr>
        <w:t xml:space="preserve"> of a new </w:t>
      </w:r>
      <w:proofErr w:type="spellStart"/>
      <w:r w:rsidRPr="00687150">
        <w:rPr>
          <w:rFonts w:ascii="Times New Roman" w:hAnsi="Times New Roman" w:cs="Times New Roman"/>
        </w:rPr>
        <w:t>operating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system</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its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language</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its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logic</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algorithm</w:t>
      </w:r>
      <w:proofErr w:type="spellEnd"/>
      <w:r w:rsidRPr="00687150">
        <w:rPr>
          <w:rFonts w:ascii="Times New Roman" w:hAnsi="Times New Roman" w:cs="Times New Roman"/>
        </w:rPr>
        <w:t>.</w:t>
      </w:r>
    </w:p>
    <w:p w:rsidR="001B0995" w:rsidRDefault="00687150" w:rsidP="00687150">
      <w:pPr>
        <w:pStyle w:val="Standard"/>
        <w:spacing w:line="360" w:lineRule="auto"/>
        <w:ind w:firstLine="709"/>
        <w:jc w:val="both"/>
        <w:rPr>
          <w:rFonts w:ascii="Times New Roman" w:hAnsi="Times New Roman" w:cs="Times New Roman"/>
        </w:rPr>
      </w:pPr>
      <w:r w:rsidRPr="00687150">
        <w:rPr>
          <w:rFonts w:ascii="Times New Roman" w:hAnsi="Times New Roman" w:cs="Times New Roman"/>
        </w:rPr>
        <w:t xml:space="preserve">Google </w:t>
      </w:r>
      <w:proofErr w:type="spellStart"/>
      <w:r w:rsidRPr="00687150">
        <w:rPr>
          <w:rFonts w:ascii="Times New Roman" w:hAnsi="Times New Roman" w:cs="Times New Roman"/>
        </w:rPr>
        <w:t>is</w:t>
      </w:r>
      <w:proofErr w:type="spellEnd"/>
      <w:r w:rsidRPr="00687150">
        <w:rPr>
          <w:rFonts w:ascii="Times New Roman" w:hAnsi="Times New Roman" w:cs="Times New Roman"/>
        </w:rPr>
        <w:t xml:space="preserve"> a </w:t>
      </w:r>
      <w:proofErr w:type="spellStart"/>
      <w:r w:rsidRPr="00687150">
        <w:rPr>
          <w:rFonts w:ascii="Times New Roman" w:hAnsi="Times New Roman" w:cs="Times New Roman"/>
        </w:rPr>
        <w:t>very</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prestigious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company</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advantage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have</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developing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project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allow</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us</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future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have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basic</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knowledge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develop</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for</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platform</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its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operations</w:t>
      </w:r>
      <w:proofErr w:type="spellEnd"/>
      <w:r w:rsidRPr="00687150">
        <w:rPr>
          <w:rFonts w:ascii="Times New Roman" w:hAnsi="Times New Roman" w:cs="Times New Roman"/>
        </w:rPr>
        <w:t>.</w:t>
      </w:r>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work</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research</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development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gives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us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functionality</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indicated</w:t>
      </w:r>
      <w:proofErr w:type="spellEnd"/>
      <w:r w:rsidRPr="00687150">
        <w:rPr>
          <w:rFonts w:ascii="Times New Roman" w:hAnsi="Times New Roman" w:cs="Times New Roman"/>
        </w:rPr>
        <w:t xml:space="preserve"> as </w:t>
      </w:r>
      <w:proofErr w:type="spellStart"/>
      <w:r w:rsidRPr="00687150">
        <w:rPr>
          <w:rFonts w:ascii="Times New Roman" w:hAnsi="Times New Roman" w:cs="Times New Roman"/>
        </w:rPr>
        <w:t>soon</w:t>
      </w:r>
      <w:proofErr w:type="spellEnd"/>
      <w:r w:rsidRPr="00687150">
        <w:rPr>
          <w:rFonts w:ascii="Times New Roman" w:hAnsi="Times New Roman" w:cs="Times New Roman"/>
        </w:rPr>
        <w:t xml:space="preserve"> as </w:t>
      </w:r>
      <w:proofErr w:type="spellStart"/>
      <w:r w:rsidRPr="00687150">
        <w:rPr>
          <w:rFonts w:ascii="Times New Roman" w:hAnsi="Times New Roman" w:cs="Times New Roman"/>
        </w:rPr>
        <w:t>possible</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appropriate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one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for</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such</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work</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needed</w:t>
      </w:r>
      <w:proofErr w:type="spellEnd"/>
      <w:r w:rsidRPr="00687150">
        <w:rPr>
          <w:rFonts w:ascii="Times New Roman" w:hAnsi="Times New Roman" w:cs="Times New Roman"/>
        </w:rPr>
        <w:t>.</w:t>
      </w:r>
    </w:p>
    <w:p w:rsidR="00687150" w:rsidRP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Describing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function</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can </w:t>
      </w:r>
      <w:proofErr w:type="spellStart"/>
      <w:r w:rsidRPr="00687150">
        <w:rPr>
          <w:rFonts w:ascii="Times New Roman" w:hAnsi="Times New Roman" w:cs="Times New Roman"/>
        </w:rPr>
        <w:t>say</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has </w:t>
      </w:r>
      <w:proofErr w:type="spellStart"/>
      <w:r w:rsidRPr="00687150">
        <w:rPr>
          <w:rFonts w:ascii="Times New Roman" w:hAnsi="Times New Roman" w:cs="Times New Roman"/>
        </w:rPr>
        <w:t>been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made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has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purpose</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making</w:t>
      </w:r>
      <w:proofErr w:type="spellEnd"/>
      <w:r w:rsidRPr="00687150">
        <w:rPr>
          <w:rFonts w:ascii="Times New Roman" w:hAnsi="Times New Roman" w:cs="Times New Roman"/>
        </w:rPr>
        <w:t xml:space="preserve"> records of </w:t>
      </w:r>
      <w:proofErr w:type="spellStart"/>
      <w:r w:rsidRPr="00687150">
        <w:rPr>
          <w:rFonts w:ascii="Times New Roman" w:hAnsi="Times New Roman" w:cs="Times New Roman"/>
        </w:rPr>
        <w:t>tasks</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any</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kind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being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developed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with</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references</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some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types</w:t>
      </w:r>
      <w:proofErr w:type="spellEnd"/>
      <w:r w:rsidRPr="00687150">
        <w:rPr>
          <w:rFonts w:ascii="Times New Roman" w:hAnsi="Times New Roman" w:cs="Times New Roman"/>
        </w:rPr>
        <w:t xml:space="preserve"> of agenda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are </w:t>
      </w:r>
      <w:proofErr w:type="spellStart"/>
      <w:r w:rsidRPr="00687150">
        <w:rPr>
          <w:rFonts w:ascii="Times New Roman" w:hAnsi="Times New Roman" w:cs="Times New Roman"/>
        </w:rPr>
        <w:t>used</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day</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to</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day</w:t>
      </w:r>
      <w:proofErr w:type="spellEnd"/>
      <w:r w:rsidRPr="00687150">
        <w:rPr>
          <w:rFonts w:ascii="Times New Roman" w:hAnsi="Times New Roman" w:cs="Times New Roman"/>
        </w:rPr>
        <w:t>.</w:t>
      </w:r>
    </w:p>
    <w:p w:rsidR="00687150" w:rsidRDefault="00687150" w:rsidP="00687150">
      <w:pPr>
        <w:pStyle w:val="Standard"/>
        <w:spacing w:line="360" w:lineRule="auto"/>
        <w:ind w:firstLine="709"/>
        <w:jc w:val="both"/>
        <w:rPr>
          <w:rFonts w:ascii="Times New Roman" w:hAnsi="Times New Roman" w:cs="Times New Roman"/>
        </w:rPr>
      </w:pP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said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know</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that</w:t>
      </w:r>
      <w:proofErr w:type="spellEnd"/>
      <w:r w:rsidRPr="00687150">
        <w:rPr>
          <w:rFonts w:ascii="Times New Roman" w:hAnsi="Times New Roman" w:cs="Times New Roman"/>
        </w:rPr>
        <w:t xml:space="preserve"> in </w:t>
      </w:r>
      <w:proofErr w:type="spellStart"/>
      <w:r w:rsidRPr="00687150">
        <w:rPr>
          <w:rFonts w:ascii="Times New Roman" w:hAnsi="Times New Roman" w:cs="Times New Roman"/>
        </w:rPr>
        <w:t>this</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writing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will</w:t>
      </w:r>
      <w:proofErr w:type="spellEnd"/>
      <w:r w:rsidRPr="00687150">
        <w:rPr>
          <w:rFonts w:ascii="Times New Roman" w:hAnsi="Times New Roman" w:cs="Times New Roman"/>
        </w:rPr>
        <w:t xml:space="preserve"> be </w:t>
      </w:r>
      <w:proofErr w:type="spellStart"/>
      <w:r w:rsidRPr="00687150">
        <w:rPr>
          <w:rFonts w:ascii="Times New Roman" w:hAnsi="Times New Roman" w:cs="Times New Roman"/>
        </w:rPr>
        <w:t>clarifying</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explaining</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process</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creation</w:t>
      </w:r>
      <w:proofErr w:type="spellEnd"/>
      <w:r w:rsidRPr="00687150">
        <w:rPr>
          <w:rFonts w:ascii="Times New Roman" w:hAnsi="Times New Roman" w:cs="Times New Roman"/>
        </w:rPr>
        <w:t xml:space="preserve"> and </w:t>
      </w:r>
      <w:proofErr w:type="spellStart"/>
      <w:r w:rsidRPr="00687150">
        <w:rPr>
          <w:rFonts w:ascii="Times New Roman" w:hAnsi="Times New Roman" w:cs="Times New Roman"/>
        </w:rPr>
        <w:t>testing</w:t>
      </w:r>
      <w:proofErr w:type="spellEnd"/>
      <w:r w:rsidRPr="00687150">
        <w:rPr>
          <w:rFonts w:ascii="Times New Roman" w:hAnsi="Times New Roman" w:cs="Times New Roman"/>
        </w:rPr>
        <w:t xml:space="preserve"> of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application</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developed</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under</w:t>
      </w:r>
      <w:proofErr w:type="spellEnd"/>
      <w:r w:rsidRPr="00687150">
        <w:rPr>
          <w:rFonts w:ascii="Times New Roman" w:hAnsi="Times New Roman" w:cs="Times New Roman"/>
        </w:rPr>
        <w:t xml:space="preserve"> </w:t>
      </w:r>
      <w:proofErr w:type="spellStart"/>
      <w:r w:rsidRPr="00687150">
        <w:rPr>
          <w:rFonts w:ascii="Times New Roman" w:hAnsi="Times New Roman" w:cs="Times New Roman"/>
        </w:rPr>
        <w:t>the</w:t>
      </w:r>
      <w:proofErr w:type="spellEnd"/>
      <w:r w:rsidRPr="00687150">
        <w:rPr>
          <w:rFonts w:ascii="Times New Roman" w:hAnsi="Times New Roman" w:cs="Times New Roman"/>
        </w:rPr>
        <w:t xml:space="preserve"> Android </w:t>
      </w:r>
      <w:proofErr w:type="spellStart"/>
      <w:r w:rsidRPr="00687150">
        <w:rPr>
          <w:rFonts w:ascii="Times New Roman" w:hAnsi="Times New Roman" w:cs="Times New Roman"/>
        </w:rPr>
        <w:t>language</w:t>
      </w:r>
      <w:proofErr w:type="spellEnd"/>
      <w:r w:rsidRPr="00687150">
        <w:rPr>
          <w:rFonts w:ascii="Times New Roman" w:hAnsi="Times New Roman" w:cs="Times New Roman"/>
        </w:rPr>
        <w:t xml:space="preserve"> and Android Studio IDE Google Inc.</w:t>
      </w:r>
    </w:p>
    <w:p w:rsidR="004D7515" w:rsidRDefault="004D7515">
      <w:pPr>
        <w:suppressAutoHyphens w:val="0"/>
        <w:textAlignment w:val="auto"/>
        <w:rPr>
          <w:rFonts w:ascii="Times New Roman" w:hAnsi="Times New Roman" w:cs="Times New Roman"/>
        </w:rPr>
      </w:pPr>
      <w:r>
        <w:rPr>
          <w:rFonts w:ascii="Times New Roman" w:hAnsi="Times New Roman" w:cs="Times New Roman"/>
        </w:rPr>
        <w:br w:type="page"/>
      </w:r>
    </w:p>
    <w:p w:rsidR="00C364E4" w:rsidRPr="004D7515" w:rsidRDefault="004D7515" w:rsidP="002735D6">
      <w:pPr>
        <w:pStyle w:val="Ttulo1"/>
        <w:spacing w:line="360" w:lineRule="auto"/>
        <w:rPr>
          <w:rStyle w:val="Textoennegrita"/>
        </w:rPr>
      </w:pPr>
      <w:bookmarkStart w:id="5" w:name="_Toc469064610"/>
      <w:r w:rsidRPr="004D7515">
        <w:rPr>
          <w:rStyle w:val="Textoennegrita"/>
        </w:rPr>
        <w:lastRenderedPageBreak/>
        <w:t>Objetivo General</w:t>
      </w:r>
      <w:bookmarkEnd w:id="5"/>
    </w:p>
    <w:p w:rsidR="004D7515" w:rsidRDefault="004D7515" w:rsidP="009C2D5A">
      <w:pPr>
        <w:pStyle w:val="Standard"/>
        <w:numPr>
          <w:ilvl w:val="0"/>
          <w:numId w:val="13"/>
        </w:numPr>
        <w:spacing w:line="360" w:lineRule="auto"/>
        <w:jc w:val="both"/>
        <w:rPr>
          <w:rFonts w:ascii="Times New Roman" w:hAnsi="Times New Roman" w:cs="Times New Roman"/>
        </w:rPr>
      </w:pPr>
      <w:r>
        <w:rPr>
          <w:rFonts w:ascii="Times New Roman" w:hAnsi="Times New Roman" w:cs="Times New Roman"/>
        </w:rPr>
        <w:t xml:space="preserve">Desarrollar una aplicación para el sistema operativo </w:t>
      </w:r>
      <w:r w:rsidR="009C2D5A">
        <w:rPr>
          <w:rFonts w:ascii="Times New Roman" w:hAnsi="Times New Roman" w:cs="Times New Roman"/>
        </w:rPr>
        <w:t>Android</w:t>
      </w:r>
      <w:r>
        <w:rPr>
          <w:rFonts w:ascii="Times New Roman" w:hAnsi="Times New Roman" w:cs="Times New Roman"/>
        </w:rPr>
        <w:t xml:space="preserve"> que pueda realizar </w:t>
      </w:r>
      <w:r w:rsidR="009C2D5A">
        <w:rPr>
          <w:rFonts w:ascii="Times New Roman" w:hAnsi="Times New Roman" w:cs="Times New Roman"/>
        </w:rPr>
        <w:t xml:space="preserve">registros de tareas en forma de listas. </w:t>
      </w:r>
      <w:r>
        <w:rPr>
          <w:rFonts w:ascii="Times New Roman" w:hAnsi="Times New Roman" w:cs="Times New Roman"/>
        </w:rPr>
        <w:br w:type="page"/>
      </w:r>
    </w:p>
    <w:p w:rsidR="004D7515" w:rsidRPr="002F5AAF" w:rsidRDefault="004D7515" w:rsidP="002735D6">
      <w:pPr>
        <w:pStyle w:val="Ttulo1"/>
        <w:spacing w:line="360" w:lineRule="auto"/>
        <w:rPr>
          <w:rStyle w:val="Textoennegrita"/>
        </w:rPr>
      </w:pPr>
      <w:bookmarkStart w:id="6" w:name="_Toc469064611"/>
      <w:r w:rsidRPr="002F5AAF">
        <w:rPr>
          <w:rStyle w:val="Textoennegrita"/>
        </w:rPr>
        <w:lastRenderedPageBreak/>
        <w:t>Objetivos Específicos</w:t>
      </w:r>
      <w:bookmarkEnd w:id="6"/>
    </w:p>
    <w:p w:rsidR="004D7515" w:rsidRDefault="0058122C" w:rsidP="0046401F">
      <w:pPr>
        <w:pStyle w:val="Standard"/>
        <w:numPr>
          <w:ilvl w:val="0"/>
          <w:numId w:val="12"/>
        </w:numPr>
        <w:spacing w:line="360" w:lineRule="auto"/>
        <w:jc w:val="both"/>
        <w:rPr>
          <w:rFonts w:ascii="Times New Roman" w:hAnsi="Times New Roman" w:cs="Times New Roman"/>
        </w:rPr>
      </w:pPr>
      <w:r>
        <w:rPr>
          <w:rFonts w:ascii="Times New Roman" w:hAnsi="Times New Roman" w:cs="Times New Roman"/>
        </w:rPr>
        <w:t xml:space="preserve">Realizar una investigación </w:t>
      </w:r>
      <w:r w:rsidR="000F03B4">
        <w:rPr>
          <w:rFonts w:ascii="Times New Roman" w:hAnsi="Times New Roman" w:cs="Times New Roman"/>
        </w:rPr>
        <w:t xml:space="preserve">y desarrollo </w:t>
      </w:r>
      <w:r>
        <w:rPr>
          <w:rFonts w:ascii="Times New Roman" w:hAnsi="Times New Roman" w:cs="Times New Roman"/>
        </w:rPr>
        <w:t xml:space="preserve">de lo dispensable para el desarrollo de una aplicación para el sistema operativo </w:t>
      </w:r>
      <w:r w:rsidR="000F03B4">
        <w:rPr>
          <w:rFonts w:ascii="Times New Roman" w:hAnsi="Times New Roman" w:cs="Times New Roman"/>
        </w:rPr>
        <w:t>Android</w:t>
      </w:r>
      <w:r>
        <w:rPr>
          <w:rFonts w:ascii="Times New Roman" w:hAnsi="Times New Roman" w:cs="Times New Roman"/>
        </w:rPr>
        <w:t>.</w:t>
      </w:r>
    </w:p>
    <w:p w:rsidR="0058122C" w:rsidRDefault="002C2D1A" w:rsidP="0046401F">
      <w:pPr>
        <w:pStyle w:val="Standard"/>
        <w:numPr>
          <w:ilvl w:val="0"/>
          <w:numId w:val="12"/>
        </w:numPr>
        <w:spacing w:line="360" w:lineRule="auto"/>
        <w:jc w:val="both"/>
        <w:rPr>
          <w:rFonts w:ascii="Times New Roman" w:hAnsi="Times New Roman" w:cs="Times New Roman"/>
        </w:rPr>
      </w:pPr>
      <w:r>
        <w:rPr>
          <w:rFonts w:ascii="Times New Roman" w:hAnsi="Times New Roman" w:cs="Times New Roman"/>
        </w:rPr>
        <w:t>Instalar de todos los componentes necesarios para la compilación y desarrollo de la aplicación.</w:t>
      </w:r>
    </w:p>
    <w:p w:rsidR="00474ED4" w:rsidRDefault="00474ED4" w:rsidP="0046401F">
      <w:pPr>
        <w:pStyle w:val="Standard"/>
        <w:numPr>
          <w:ilvl w:val="0"/>
          <w:numId w:val="12"/>
        </w:numPr>
        <w:spacing w:line="360" w:lineRule="auto"/>
        <w:jc w:val="both"/>
        <w:rPr>
          <w:rFonts w:ascii="Times New Roman" w:hAnsi="Times New Roman" w:cs="Times New Roman"/>
        </w:rPr>
      </w:pPr>
      <w:r>
        <w:rPr>
          <w:rFonts w:ascii="Times New Roman" w:hAnsi="Times New Roman" w:cs="Times New Roman"/>
        </w:rPr>
        <w:t xml:space="preserve">Sub-versionar en la plataforma de </w:t>
      </w:r>
      <w:proofErr w:type="spellStart"/>
      <w:r>
        <w:rPr>
          <w:rFonts w:ascii="Times New Roman" w:hAnsi="Times New Roman" w:cs="Times New Roman"/>
        </w:rPr>
        <w:t>GitHub</w:t>
      </w:r>
      <w:proofErr w:type="spellEnd"/>
      <w:r>
        <w:rPr>
          <w:rFonts w:ascii="Times New Roman" w:hAnsi="Times New Roman" w:cs="Times New Roman"/>
        </w:rPr>
        <w:t xml:space="preserve"> dicha aplicación.</w:t>
      </w:r>
    </w:p>
    <w:p w:rsidR="002F5AAF" w:rsidRDefault="002F5AAF" w:rsidP="0046401F">
      <w:pPr>
        <w:pStyle w:val="Standard"/>
        <w:numPr>
          <w:ilvl w:val="0"/>
          <w:numId w:val="12"/>
        </w:numPr>
        <w:spacing w:line="360" w:lineRule="auto"/>
        <w:jc w:val="both"/>
        <w:rPr>
          <w:rFonts w:ascii="Times New Roman" w:hAnsi="Times New Roman" w:cs="Times New Roman"/>
        </w:rPr>
      </w:pPr>
      <w:r>
        <w:rPr>
          <w:rFonts w:ascii="Times New Roman" w:hAnsi="Times New Roman" w:cs="Times New Roman"/>
        </w:rPr>
        <w:t xml:space="preserve">Analizar la </w:t>
      </w:r>
      <w:r w:rsidR="00770F78">
        <w:rPr>
          <w:rFonts w:ascii="Times New Roman" w:hAnsi="Times New Roman" w:cs="Times New Roman"/>
        </w:rPr>
        <w:t>estructura</w:t>
      </w:r>
      <w:r>
        <w:rPr>
          <w:rFonts w:ascii="Times New Roman" w:hAnsi="Times New Roman" w:cs="Times New Roman"/>
        </w:rPr>
        <w:t xml:space="preserve"> y documentar los resultados obtenidos.</w:t>
      </w:r>
    </w:p>
    <w:p w:rsidR="002F5AAF" w:rsidRDefault="002F5AAF" w:rsidP="0046401F">
      <w:pPr>
        <w:pStyle w:val="Standard"/>
        <w:numPr>
          <w:ilvl w:val="0"/>
          <w:numId w:val="12"/>
        </w:numPr>
        <w:spacing w:line="360" w:lineRule="auto"/>
        <w:jc w:val="both"/>
        <w:rPr>
          <w:rFonts w:ascii="Times New Roman" w:hAnsi="Times New Roman" w:cs="Times New Roman"/>
        </w:rPr>
      </w:pPr>
      <w:r>
        <w:rPr>
          <w:rFonts w:ascii="Times New Roman" w:hAnsi="Times New Roman" w:cs="Times New Roman"/>
        </w:rPr>
        <w:t xml:space="preserve">Exponer </w:t>
      </w:r>
      <w:r w:rsidR="002C2D1A">
        <w:rPr>
          <w:rFonts w:ascii="Times New Roman" w:hAnsi="Times New Roman" w:cs="Times New Roman"/>
        </w:rPr>
        <w:t>la aplicación en un emulador o desde el dispositivo Mobile ya instalada.</w:t>
      </w:r>
    </w:p>
    <w:p w:rsidR="00D51722" w:rsidRDefault="00D51722">
      <w:pPr>
        <w:suppressAutoHyphens w:val="0"/>
        <w:textAlignment w:val="auto"/>
        <w:rPr>
          <w:rFonts w:ascii="Times New Roman" w:hAnsi="Times New Roman" w:cs="Times New Roman"/>
        </w:rPr>
      </w:pPr>
      <w:r>
        <w:rPr>
          <w:rFonts w:ascii="Times New Roman" w:hAnsi="Times New Roman" w:cs="Times New Roman"/>
        </w:rPr>
        <w:br w:type="page"/>
      </w:r>
    </w:p>
    <w:p w:rsidR="00D51722" w:rsidRPr="00122116" w:rsidRDefault="00DA2F54" w:rsidP="00D51722">
      <w:pPr>
        <w:pStyle w:val="Standard"/>
        <w:spacing w:line="360" w:lineRule="auto"/>
        <w:jc w:val="both"/>
        <w:rPr>
          <w:rStyle w:val="Textoennegrita"/>
        </w:rPr>
      </w:pPr>
      <w:r w:rsidRPr="00122116">
        <w:rPr>
          <w:rStyle w:val="Textoennegrita"/>
        </w:rPr>
        <w:lastRenderedPageBreak/>
        <w:t>Introducción</w:t>
      </w:r>
    </w:p>
    <w:p w:rsidR="00DA2F54" w:rsidRDefault="00EB2D95" w:rsidP="003C7810">
      <w:pPr>
        <w:pStyle w:val="Standard"/>
        <w:spacing w:line="360" w:lineRule="auto"/>
        <w:jc w:val="both"/>
        <w:rPr>
          <w:rFonts w:ascii="Times New Roman" w:hAnsi="Times New Roman" w:cs="Times New Roman"/>
        </w:rPr>
      </w:pPr>
      <w:r>
        <w:rPr>
          <w:rFonts w:ascii="Times New Roman" w:hAnsi="Times New Roman" w:cs="Times New Roman"/>
        </w:rPr>
        <w:tab/>
      </w:r>
      <w:r w:rsidR="004857C9">
        <w:rPr>
          <w:rFonts w:ascii="Times New Roman" w:hAnsi="Times New Roman" w:cs="Times New Roman"/>
        </w:rPr>
        <w:t xml:space="preserve">Este proyecto ha sido desarrollado en el área de aplicaciones móviles, bajo la investigación de plataformas y sistemas operativos </w:t>
      </w:r>
      <w:r w:rsidR="00E3194B">
        <w:rPr>
          <w:rFonts w:ascii="Times New Roman" w:hAnsi="Times New Roman" w:cs="Times New Roman"/>
        </w:rPr>
        <w:t>Android</w:t>
      </w:r>
      <w:r w:rsidR="004857C9">
        <w:rPr>
          <w:rFonts w:ascii="Times New Roman" w:hAnsi="Times New Roman" w:cs="Times New Roman"/>
        </w:rPr>
        <w:t>.</w:t>
      </w:r>
    </w:p>
    <w:p w:rsidR="004857C9" w:rsidRDefault="004857C9" w:rsidP="00311928">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Principalmente está basado en una aplicación de </w:t>
      </w:r>
      <w:r w:rsidR="00E3194B">
        <w:rPr>
          <w:rFonts w:ascii="Times New Roman" w:hAnsi="Times New Roman" w:cs="Times New Roman"/>
        </w:rPr>
        <w:t>agenda de registro de tareas</w:t>
      </w:r>
      <w:r w:rsidR="00AC4C53">
        <w:rPr>
          <w:rFonts w:ascii="Times New Roman" w:hAnsi="Times New Roman" w:cs="Times New Roman"/>
        </w:rPr>
        <w:t xml:space="preserve"> que simplemente posee un solo panel gráfico con dos entradas de información y un botón que realizara los </w:t>
      </w:r>
      <w:r w:rsidR="00E3194B">
        <w:rPr>
          <w:rFonts w:ascii="Times New Roman" w:hAnsi="Times New Roman" w:cs="Times New Roman"/>
        </w:rPr>
        <w:t>registros, otro donde se muestra la lista de los registros</w:t>
      </w:r>
      <w:r w:rsidR="00AC4C53">
        <w:rPr>
          <w:rFonts w:ascii="Times New Roman" w:hAnsi="Times New Roman" w:cs="Times New Roman"/>
        </w:rPr>
        <w:t>. Puede ser</w:t>
      </w:r>
      <w:r>
        <w:rPr>
          <w:rFonts w:ascii="Times New Roman" w:hAnsi="Times New Roman" w:cs="Times New Roman"/>
        </w:rPr>
        <w:t xml:space="preserve"> utilizada en campo, ya que es una vía rápida de realizar un </w:t>
      </w:r>
      <w:r w:rsidR="00E3194B">
        <w:rPr>
          <w:rFonts w:ascii="Times New Roman" w:hAnsi="Times New Roman" w:cs="Times New Roman"/>
        </w:rPr>
        <w:t>registro</w:t>
      </w:r>
      <w:r>
        <w:rPr>
          <w:rFonts w:ascii="Times New Roman" w:hAnsi="Times New Roman" w:cs="Times New Roman"/>
        </w:rPr>
        <w:t xml:space="preserve"> simple y no recurrir al lápiz y papel. Sin embargo, cabe destacar que dicha aplicación es totalmente funcional pero no está aprobada por los equipos de control de calidad de la empresa </w:t>
      </w:r>
      <w:r w:rsidR="009D6026">
        <w:rPr>
          <w:rFonts w:ascii="Times New Roman" w:hAnsi="Times New Roman" w:cs="Times New Roman"/>
        </w:rPr>
        <w:t>Google</w:t>
      </w:r>
      <w:r>
        <w:rPr>
          <w:rFonts w:ascii="Times New Roman" w:hAnsi="Times New Roman" w:cs="Times New Roman"/>
        </w:rPr>
        <w:t xml:space="preserve"> Inc</w:t>
      </w:r>
      <w:r w:rsidR="00F6032D">
        <w:rPr>
          <w:rFonts w:ascii="Times New Roman" w:hAnsi="Times New Roman" w:cs="Times New Roman"/>
        </w:rPr>
        <w:t>.</w:t>
      </w:r>
      <w:r>
        <w:rPr>
          <w:rFonts w:ascii="Times New Roman" w:hAnsi="Times New Roman" w:cs="Times New Roman"/>
        </w:rPr>
        <w:t xml:space="preserve">, siendo el caso que no está en la tienda de la </w:t>
      </w:r>
      <w:r w:rsidR="009D6026">
        <w:rPr>
          <w:rFonts w:ascii="Times New Roman" w:hAnsi="Times New Roman" w:cs="Times New Roman"/>
        </w:rPr>
        <w:t>Play Store</w:t>
      </w:r>
      <w:r>
        <w:rPr>
          <w:rFonts w:ascii="Times New Roman" w:hAnsi="Times New Roman" w:cs="Times New Roman"/>
        </w:rPr>
        <w:t xml:space="preserve"> por simple razones extracurriculares como lo son, pago de montos monetarios y contractos para poder cargar nuestra aplicación en la tienda.</w:t>
      </w:r>
    </w:p>
    <w:p w:rsidR="00F6032D" w:rsidRDefault="00DA11B3" w:rsidP="003C7810">
      <w:pPr>
        <w:pStyle w:val="Standard"/>
        <w:spacing w:line="360" w:lineRule="auto"/>
        <w:jc w:val="both"/>
        <w:rPr>
          <w:rFonts w:ascii="Times New Roman" w:hAnsi="Times New Roman" w:cs="Times New Roman"/>
        </w:rPr>
      </w:pPr>
      <w:r>
        <w:rPr>
          <w:rFonts w:ascii="Times New Roman" w:hAnsi="Times New Roman" w:cs="Times New Roman"/>
        </w:rPr>
        <w:t>Por la tanto, esta aplicación es totalmente funcional</w:t>
      </w:r>
      <w:r w:rsidR="00F52991">
        <w:rPr>
          <w:rFonts w:ascii="Times New Roman" w:hAnsi="Times New Roman" w:cs="Times New Roman"/>
        </w:rPr>
        <w:t>,</w:t>
      </w:r>
      <w:r>
        <w:rPr>
          <w:rFonts w:ascii="Times New Roman" w:hAnsi="Times New Roman" w:cs="Times New Roman"/>
        </w:rPr>
        <w:t xml:space="preserve"> y </w:t>
      </w:r>
      <w:r w:rsidR="002A3787">
        <w:rPr>
          <w:rFonts w:ascii="Times New Roman" w:hAnsi="Times New Roman" w:cs="Times New Roman"/>
        </w:rPr>
        <w:t>está</w:t>
      </w:r>
      <w:r w:rsidR="00F52991">
        <w:rPr>
          <w:rFonts w:ascii="Times New Roman" w:hAnsi="Times New Roman" w:cs="Times New Roman"/>
        </w:rPr>
        <w:t xml:space="preserve"> libre</w:t>
      </w:r>
      <w:r>
        <w:rPr>
          <w:rFonts w:ascii="Times New Roman" w:hAnsi="Times New Roman" w:cs="Times New Roman"/>
        </w:rPr>
        <w:t xml:space="preserve"> para que pueda ser analizada por cualquier grupo de estudiantes que quieran poder comprender su código y realizar sus propias modificaciones a dicha aplicación, ya que esta fue desarrollada para el área estudiantil y la comunidad virtual de internet</w:t>
      </w:r>
      <w:r w:rsidR="00F52991">
        <w:rPr>
          <w:rFonts w:ascii="Times New Roman" w:hAnsi="Times New Roman" w:cs="Times New Roman"/>
        </w:rPr>
        <w:t>,</w:t>
      </w:r>
      <w:r>
        <w:rPr>
          <w:rFonts w:ascii="Times New Roman" w:hAnsi="Times New Roman" w:cs="Times New Roman"/>
        </w:rPr>
        <w:t xml:space="preserve"> que quieran poner usarla para sus propis intereses de aprendizaje, entre otros.</w:t>
      </w:r>
    </w:p>
    <w:p w:rsidR="00634985" w:rsidRDefault="00634985">
      <w:pPr>
        <w:suppressAutoHyphens w:val="0"/>
        <w:textAlignment w:val="auto"/>
        <w:rPr>
          <w:rFonts w:ascii="Times New Roman" w:hAnsi="Times New Roman" w:cs="Times New Roman"/>
        </w:rPr>
      </w:pPr>
      <w:r>
        <w:rPr>
          <w:rFonts w:ascii="Times New Roman" w:hAnsi="Times New Roman" w:cs="Times New Roman"/>
        </w:rPr>
        <w:br w:type="page"/>
      </w:r>
    </w:p>
    <w:p w:rsidR="00122116" w:rsidRPr="00792BDD" w:rsidRDefault="00D72713" w:rsidP="00D51722">
      <w:pPr>
        <w:pStyle w:val="Standard"/>
        <w:spacing w:line="360" w:lineRule="auto"/>
        <w:jc w:val="both"/>
        <w:rPr>
          <w:rStyle w:val="Textoennegrita"/>
        </w:rPr>
      </w:pPr>
      <w:r w:rsidRPr="00792BDD">
        <w:rPr>
          <w:rStyle w:val="Textoennegrita"/>
        </w:rPr>
        <w:lastRenderedPageBreak/>
        <w:t xml:space="preserve">Marco </w:t>
      </w:r>
      <w:r w:rsidR="006846B3" w:rsidRPr="00792BDD">
        <w:rPr>
          <w:rStyle w:val="Textoennegrita"/>
        </w:rPr>
        <w:t>Teórico</w:t>
      </w:r>
    </w:p>
    <w:p w:rsidR="002D552E" w:rsidRPr="002D552E" w:rsidRDefault="002D552E" w:rsidP="002D552E">
      <w:pPr>
        <w:suppressAutoHyphens w:val="0"/>
        <w:spacing w:line="360" w:lineRule="auto"/>
        <w:ind w:firstLine="709"/>
        <w:textAlignment w:val="auto"/>
        <w:rPr>
          <w:rFonts w:ascii="Times New Roman" w:hAnsi="Times New Roman" w:cs="Times New Roman"/>
        </w:rPr>
      </w:pPr>
      <w:r w:rsidRPr="002D552E">
        <w:rPr>
          <w:rFonts w:ascii="Times New Roman" w:hAnsi="Times New Roman" w:cs="Times New Roman"/>
        </w:rPr>
        <w:t xml:space="preserve">Los programas informáticos han dado el salto del escritorio hacia la movilidad. En la actualidad existen versiones reducidas, preparadas para funcionar en dispositivos móviles; sin embargo, la mayor parte de estos programas necesitan dispositivos que cuenten con un sistema operativo que les permita instalarlo, lo que sólo se encuentra en estos momentos en teléfonos móviles de gama alta, como los </w:t>
      </w:r>
      <w:r w:rsidR="00F53FA7" w:rsidRPr="002D552E">
        <w:rPr>
          <w:rFonts w:ascii="Times New Roman" w:hAnsi="Times New Roman" w:cs="Times New Roman"/>
        </w:rPr>
        <w:t>Smartphone</w:t>
      </w:r>
      <w:r w:rsidRPr="002D552E">
        <w:rPr>
          <w:rFonts w:ascii="Times New Roman" w:hAnsi="Times New Roman" w:cs="Times New Roman"/>
        </w:rPr>
        <w:t xml:space="preserve">, o en las PDA entre los principales S.O están: </w:t>
      </w:r>
      <w:proofErr w:type="spellStart"/>
      <w:r w:rsidRPr="002D552E">
        <w:rPr>
          <w:rFonts w:ascii="Times New Roman" w:hAnsi="Times New Roman" w:cs="Times New Roman"/>
        </w:rPr>
        <w:t>iOS</w:t>
      </w:r>
      <w:proofErr w:type="spellEnd"/>
      <w:r w:rsidRPr="002D552E">
        <w:rPr>
          <w:rFonts w:ascii="Times New Roman" w:hAnsi="Times New Roman" w:cs="Times New Roman"/>
        </w:rPr>
        <w:t xml:space="preserve">, Android, Windows </w:t>
      </w:r>
      <w:proofErr w:type="spellStart"/>
      <w:r w:rsidRPr="002D552E">
        <w:rPr>
          <w:rFonts w:ascii="Times New Roman" w:hAnsi="Times New Roman" w:cs="Times New Roman"/>
        </w:rPr>
        <w:t>Phone</w:t>
      </w:r>
      <w:proofErr w:type="spellEnd"/>
      <w:r w:rsidRPr="002D552E">
        <w:rPr>
          <w:rFonts w:ascii="Times New Roman" w:hAnsi="Times New Roman" w:cs="Times New Roman"/>
        </w:rPr>
        <w:t xml:space="preserve"> y BlackBerry. </w:t>
      </w:r>
    </w:p>
    <w:p w:rsidR="00F834BF" w:rsidRDefault="002D552E" w:rsidP="002D552E">
      <w:pPr>
        <w:suppressAutoHyphens w:val="0"/>
        <w:spacing w:line="360" w:lineRule="auto"/>
        <w:ind w:firstLine="709"/>
        <w:textAlignment w:val="auto"/>
        <w:rPr>
          <w:rFonts w:ascii="Times New Roman" w:hAnsi="Times New Roman" w:cs="Times New Roman"/>
        </w:rPr>
      </w:pPr>
      <w:r w:rsidRPr="002D552E">
        <w:rPr>
          <w:rFonts w:ascii="Times New Roman" w:hAnsi="Times New Roman" w:cs="Times New Roman"/>
        </w:rPr>
        <w:t xml:space="preserve">Anteriormente un teléfono celular solo tenía el propósito de poder hacer llamadas desde cualquier parte del mundo lo que ha venido cambiando progresivamente; pues en la actualidad gracias al desarrollo de software esto ha avanzado en gran escala, debido a que estos ya no se dedican solo a esto; sino a que todo lo que se necesite se encuentre; ya sea dentro de un teléfono celular o una </w:t>
      </w:r>
      <w:r w:rsidR="00F53FA7" w:rsidRPr="002D552E">
        <w:rPr>
          <w:rFonts w:ascii="Times New Roman" w:hAnsi="Times New Roman" w:cs="Times New Roman"/>
        </w:rPr>
        <w:t>Tablet</w:t>
      </w:r>
      <w:r w:rsidRPr="002D552E">
        <w:rPr>
          <w:rFonts w:ascii="Times New Roman" w:hAnsi="Times New Roman" w:cs="Times New Roman"/>
        </w:rPr>
        <w:t xml:space="preserve"> y la intención es seguir implementando más aplicaciones para el futuro ya que estos son más cómodos para cargar. </w:t>
      </w:r>
    </w:p>
    <w:p w:rsidR="00F834BF" w:rsidRPr="00F834BF" w:rsidRDefault="00F834BF" w:rsidP="00F834BF">
      <w:pPr>
        <w:pStyle w:val="Prrafodelista"/>
        <w:numPr>
          <w:ilvl w:val="0"/>
          <w:numId w:val="20"/>
        </w:numPr>
        <w:suppressAutoHyphens w:val="0"/>
        <w:spacing w:line="360" w:lineRule="auto"/>
        <w:textAlignment w:val="auto"/>
        <w:rPr>
          <w:rFonts w:ascii="Times New Roman" w:hAnsi="Times New Roman" w:cs="Times New Roman"/>
        </w:rPr>
      </w:pPr>
      <w:r w:rsidRPr="00F834BF">
        <w:rPr>
          <w:rFonts w:ascii="Times New Roman" w:hAnsi="Times New Roman" w:cs="Times New Roman"/>
        </w:rPr>
        <w:t xml:space="preserve">La estructura de los diferentes dispositivos hardware que utilizan el sistema operativo </w:t>
      </w:r>
      <w:r w:rsidR="00EA1B0A">
        <w:rPr>
          <w:rFonts w:ascii="Times New Roman" w:hAnsi="Times New Roman" w:cs="Times New Roman"/>
        </w:rPr>
        <w:t>Android</w:t>
      </w:r>
      <w:r w:rsidRPr="00F834BF">
        <w:rPr>
          <w:rFonts w:ascii="Times New Roman" w:hAnsi="Times New Roman" w:cs="Times New Roman"/>
        </w:rPr>
        <w:t xml:space="preserve"> por medio de tabulaciones y gráficos que identifiquen cada uno de sus componentes y después por medio de una sencilla descripción hablar sobre las características de cada una de las partes identificadas. Esta información se obtendrá mediante los manuales de usuario de cada dispositivo en donde se encuentran definidos cada uno de sus componentes y también haciendo uso de la página de soporte técnico.</w:t>
      </w:r>
    </w:p>
    <w:p w:rsidR="00F834BF" w:rsidRDefault="00F834BF" w:rsidP="00F834BF">
      <w:pPr>
        <w:suppressAutoHyphens w:val="0"/>
        <w:spacing w:line="360" w:lineRule="auto"/>
        <w:ind w:left="709" w:firstLine="709"/>
        <w:textAlignment w:val="auto"/>
        <w:rPr>
          <w:rFonts w:ascii="Times New Roman" w:hAnsi="Times New Roman" w:cs="Times New Roman"/>
        </w:rPr>
      </w:pPr>
      <w:r>
        <w:rPr>
          <w:rFonts w:ascii="Times New Roman" w:hAnsi="Times New Roman" w:cs="Times New Roman"/>
        </w:rPr>
        <w:t xml:space="preserve">Link: </w:t>
      </w:r>
      <w:hyperlink r:id="rId9" w:history="1">
        <w:r w:rsidR="00EA1B0A" w:rsidRPr="009C34DE">
          <w:rPr>
            <w:rStyle w:val="Hipervnculo"/>
            <w:rFonts w:ascii="Times New Roman" w:hAnsi="Times New Roman" w:cs="Times New Roman"/>
          </w:rPr>
          <w:t>https://www.android.com/gms/</w:t>
        </w:r>
      </w:hyperlink>
      <w:r w:rsidR="00EA1B0A">
        <w:rPr>
          <w:rFonts w:ascii="Times New Roman" w:hAnsi="Times New Roman" w:cs="Times New Roman"/>
        </w:rPr>
        <w:t xml:space="preserve"> </w:t>
      </w:r>
    </w:p>
    <w:p w:rsidR="00F834BF" w:rsidRDefault="00EA1B0A" w:rsidP="00F834BF">
      <w:pPr>
        <w:pStyle w:val="Prrafodelista"/>
        <w:numPr>
          <w:ilvl w:val="0"/>
          <w:numId w:val="20"/>
        </w:numPr>
        <w:suppressAutoHyphens w:val="0"/>
        <w:spacing w:line="360" w:lineRule="auto"/>
        <w:textAlignment w:val="auto"/>
        <w:rPr>
          <w:rFonts w:ascii="Times New Roman" w:hAnsi="Times New Roman" w:cs="Times New Roman"/>
        </w:rPr>
      </w:pPr>
      <w:r>
        <w:rPr>
          <w:rFonts w:ascii="Times New Roman" w:hAnsi="Times New Roman" w:cs="Times New Roman"/>
          <w:b/>
        </w:rPr>
        <w:t>Android</w:t>
      </w:r>
      <w:r w:rsidR="00F834BF">
        <w:rPr>
          <w:rFonts w:ascii="Times New Roman" w:hAnsi="Times New Roman" w:cs="Times New Roman"/>
          <w:b/>
        </w:rPr>
        <w:t xml:space="preserve"> </w:t>
      </w:r>
      <w:r w:rsidR="00F834BF" w:rsidRPr="00F834BF">
        <w:rPr>
          <w:rFonts w:ascii="Times New Roman" w:hAnsi="Times New Roman" w:cs="Times New Roman"/>
          <w:b/>
        </w:rPr>
        <w:t xml:space="preserve">SDK (Software </w:t>
      </w:r>
      <w:proofErr w:type="spellStart"/>
      <w:r w:rsidR="00F834BF" w:rsidRPr="00F834BF">
        <w:rPr>
          <w:rFonts w:ascii="Times New Roman" w:hAnsi="Times New Roman" w:cs="Times New Roman"/>
          <w:b/>
        </w:rPr>
        <w:t>Development</w:t>
      </w:r>
      <w:proofErr w:type="spellEnd"/>
      <w:r w:rsidR="00F834BF" w:rsidRPr="00F834BF">
        <w:rPr>
          <w:rFonts w:ascii="Times New Roman" w:hAnsi="Times New Roman" w:cs="Times New Roman"/>
          <w:b/>
        </w:rPr>
        <w:t xml:space="preserve"> Kit):</w:t>
      </w:r>
      <w:r w:rsidR="00F834BF">
        <w:rPr>
          <w:rFonts w:ascii="Times New Roman" w:hAnsi="Times New Roman" w:cs="Times New Roman"/>
        </w:rPr>
        <w:t xml:space="preserve"> S</w:t>
      </w:r>
      <w:r w:rsidR="00F834BF" w:rsidRPr="00F834BF">
        <w:rPr>
          <w:rFonts w:ascii="Times New Roman" w:hAnsi="Times New Roman" w:cs="Times New Roman"/>
        </w:rPr>
        <w:t xml:space="preserve">on el conjunto de herramientas y tecnologías de desarrollo para la creación de aplicaciones para </w:t>
      </w:r>
      <w:r>
        <w:rPr>
          <w:rFonts w:ascii="Times New Roman" w:hAnsi="Times New Roman" w:cs="Times New Roman"/>
        </w:rPr>
        <w:t>Android</w:t>
      </w:r>
      <w:r w:rsidR="00F834BF" w:rsidRPr="00F834BF">
        <w:rPr>
          <w:rFonts w:ascii="Times New Roman" w:hAnsi="Times New Roman" w:cs="Times New Roman"/>
        </w:rPr>
        <w:t xml:space="preserve"> y </w:t>
      </w:r>
      <w:r>
        <w:rPr>
          <w:rFonts w:ascii="Times New Roman" w:hAnsi="Times New Roman" w:cs="Times New Roman"/>
        </w:rPr>
        <w:t>cualquier otro dispositivo que posea un sistema Android como lo son los computadores y relojes.</w:t>
      </w:r>
      <w:r w:rsidR="00F834BF" w:rsidRPr="00F834BF">
        <w:rPr>
          <w:rFonts w:ascii="Times New Roman" w:hAnsi="Times New Roman" w:cs="Times New Roman"/>
        </w:rPr>
        <w:t xml:space="preserve"> </w:t>
      </w:r>
      <w:r>
        <w:rPr>
          <w:rFonts w:ascii="Times New Roman" w:hAnsi="Times New Roman" w:cs="Times New Roman"/>
        </w:rPr>
        <w:t>Y</w:t>
      </w:r>
      <w:r w:rsidR="00F834BF" w:rsidRPr="00F834BF">
        <w:rPr>
          <w:rFonts w:ascii="Times New Roman" w:hAnsi="Times New Roman" w:cs="Times New Roman"/>
        </w:rPr>
        <w:t>a sea incluyendo videos de los ejercicios realizados allí o también por medio de fotografías paso a paso realizando como un tipo de manual mostrando el comportamiento y definiciones de su lenguaje.</w:t>
      </w:r>
    </w:p>
    <w:p w:rsidR="00787208" w:rsidRPr="00787208" w:rsidRDefault="00787208" w:rsidP="00787208">
      <w:pPr>
        <w:pStyle w:val="Prrafodelista"/>
        <w:suppressAutoHyphens w:val="0"/>
        <w:spacing w:line="360" w:lineRule="auto"/>
        <w:ind w:left="1429"/>
        <w:textAlignment w:val="auto"/>
        <w:rPr>
          <w:rFonts w:ascii="Times New Roman" w:hAnsi="Times New Roman" w:cs="Times New Roman"/>
        </w:rPr>
      </w:pPr>
      <w:r>
        <w:rPr>
          <w:rFonts w:ascii="Times New Roman" w:hAnsi="Times New Roman" w:cs="Times New Roman"/>
        </w:rPr>
        <w:t xml:space="preserve">Link: </w:t>
      </w:r>
      <w:hyperlink r:id="rId10" w:history="1">
        <w:r w:rsidR="00EA1B0A" w:rsidRPr="009C34DE">
          <w:rPr>
            <w:rStyle w:val="Hipervnculo"/>
          </w:rPr>
          <w:t>https://developer.android.com/studio/index.html</w:t>
        </w:r>
      </w:hyperlink>
      <w:r w:rsidR="00EA1B0A">
        <w:t xml:space="preserve"> </w:t>
      </w:r>
    </w:p>
    <w:p w:rsidR="00F834BF" w:rsidRDefault="00EA1B0A" w:rsidP="00EA1B0A">
      <w:pPr>
        <w:pStyle w:val="Prrafodelista"/>
        <w:numPr>
          <w:ilvl w:val="0"/>
          <w:numId w:val="20"/>
        </w:numPr>
        <w:suppressAutoHyphens w:val="0"/>
        <w:spacing w:line="360" w:lineRule="auto"/>
        <w:textAlignment w:val="auto"/>
        <w:rPr>
          <w:rFonts w:ascii="Times New Roman" w:hAnsi="Times New Roman" w:cs="Times New Roman"/>
          <w:szCs w:val="24"/>
        </w:rPr>
      </w:pPr>
      <w:r>
        <w:rPr>
          <w:rFonts w:ascii="Times New Roman" w:hAnsi="Times New Roman" w:cs="Times New Roman"/>
          <w:b/>
        </w:rPr>
        <w:t>Android OS</w:t>
      </w:r>
      <w:r w:rsidR="00F834BF">
        <w:rPr>
          <w:rFonts w:ascii="Times New Roman" w:hAnsi="Times New Roman" w:cs="Times New Roman"/>
          <w:b/>
        </w:rPr>
        <w:t>:</w:t>
      </w:r>
      <w:r w:rsidR="00D92C63">
        <w:rPr>
          <w:rFonts w:ascii="Times New Roman" w:hAnsi="Times New Roman" w:cs="Times New Roman"/>
          <w:b/>
        </w:rPr>
        <w:t xml:space="preserve"> </w:t>
      </w:r>
      <w:r w:rsidRPr="00EA1B0A">
        <w:rPr>
          <w:rFonts w:ascii="Times New Roman" w:hAnsi="Times New Roman" w:cs="Times New Roman"/>
          <w:szCs w:val="24"/>
        </w:rPr>
        <w:t xml:space="preserve">Android es un sistema operativo basado en el núcleo Linux. Fue diseñado principalmente para dispositivos móviles con pantalla táctil, como teléfonos inteligentes, tabletas o teléfonos; y también para relojes inteligentes, televisores y automóviles. Inicialmente fue desarrollado por Android Inc., empresa que Google respaldó económicamente y más tarde, en 2005, la compró. Android fue presentado en 2007 junto </w:t>
      </w:r>
      <w:r w:rsidRPr="00EA1B0A">
        <w:rPr>
          <w:rFonts w:ascii="Times New Roman" w:hAnsi="Times New Roman" w:cs="Times New Roman"/>
          <w:szCs w:val="24"/>
        </w:rPr>
        <w:lastRenderedPageBreak/>
        <w:t xml:space="preserve">la fundación del Open </w:t>
      </w:r>
      <w:proofErr w:type="spellStart"/>
      <w:r w:rsidRPr="00EA1B0A">
        <w:rPr>
          <w:rFonts w:ascii="Times New Roman" w:hAnsi="Times New Roman" w:cs="Times New Roman"/>
          <w:szCs w:val="24"/>
        </w:rPr>
        <w:t>Handset</w:t>
      </w:r>
      <w:proofErr w:type="spellEnd"/>
      <w:r w:rsidRPr="00EA1B0A">
        <w:rPr>
          <w:rFonts w:ascii="Times New Roman" w:hAnsi="Times New Roman" w:cs="Times New Roman"/>
          <w:szCs w:val="24"/>
        </w:rPr>
        <w:t xml:space="preserve"> Alliance (un consorcio de compañías de hardware, software y telecomunicaciones) para avanzar en los estándares abiertos de los dispositivos móviles. El primer móvil con el sistema operativo Android fue el HTC </w:t>
      </w:r>
      <w:proofErr w:type="spellStart"/>
      <w:r w:rsidRPr="00EA1B0A">
        <w:rPr>
          <w:rFonts w:ascii="Times New Roman" w:hAnsi="Times New Roman" w:cs="Times New Roman"/>
          <w:szCs w:val="24"/>
        </w:rPr>
        <w:t>Dream</w:t>
      </w:r>
      <w:proofErr w:type="spellEnd"/>
      <w:r w:rsidRPr="00EA1B0A">
        <w:rPr>
          <w:rFonts w:ascii="Times New Roman" w:hAnsi="Times New Roman" w:cs="Times New Roman"/>
          <w:szCs w:val="24"/>
        </w:rPr>
        <w:t xml:space="preserve"> y se vendió en octubre de 2008. Los dispositivos de Android venden más que las ventas combinadas de Windows </w:t>
      </w:r>
      <w:proofErr w:type="spellStart"/>
      <w:r w:rsidRPr="00EA1B0A">
        <w:rPr>
          <w:rFonts w:ascii="Times New Roman" w:hAnsi="Times New Roman" w:cs="Times New Roman"/>
          <w:szCs w:val="24"/>
        </w:rPr>
        <w:t>Phone</w:t>
      </w:r>
      <w:proofErr w:type="spellEnd"/>
      <w:r w:rsidRPr="00EA1B0A">
        <w:rPr>
          <w:rFonts w:ascii="Times New Roman" w:hAnsi="Times New Roman" w:cs="Times New Roman"/>
          <w:szCs w:val="24"/>
        </w:rPr>
        <w:t xml:space="preserve"> e IOS.</w:t>
      </w:r>
    </w:p>
    <w:p w:rsidR="00F2179B" w:rsidRDefault="00DA3A67" w:rsidP="00F2179B">
      <w:pPr>
        <w:pStyle w:val="Prrafodelista"/>
        <w:numPr>
          <w:ilvl w:val="0"/>
          <w:numId w:val="20"/>
        </w:numPr>
        <w:suppressAutoHyphens w:val="0"/>
        <w:spacing w:line="360" w:lineRule="auto"/>
        <w:textAlignment w:val="auto"/>
        <w:rPr>
          <w:rFonts w:ascii="Times New Roman" w:hAnsi="Times New Roman" w:cs="Times New Roman"/>
          <w:szCs w:val="24"/>
        </w:rPr>
      </w:pPr>
      <w:proofErr w:type="spellStart"/>
      <w:r w:rsidRPr="00F2179B">
        <w:rPr>
          <w:rFonts w:ascii="Times New Roman" w:hAnsi="Times New Roman" w:cs="Times New Roman"/>
          <w:b/>
        </w:rPr>
        <w:t>Xcode</w:t>
      </w:r>
      <w:proofErr w:type="spellEnd"/>
      <w:r w:rsidRPr="00F2179B">
        <w:rPr>
          <w:rFonts w:ascii="Times New Roman" w:hAnsi="Times New Roman" w:cs="Times New Roman"/>
          <w:b/>
        </w:rPr>
        <w:t>:</w:t>
      </w:r>
      <w:r w:rsidR="00D12D42" w:rsidRPr="00F2179B">
        <w:rPr>
          <w:rFonts w:ascii="Times New Roman" w:hAnsi="Times New Roman" w:cs="Times New Roman"/>
          <w:szCs w:val="24"/>
        </w:rPr>
        <w:t xml:space="preserve"> </w:t>
      </w:r>
      <w:r w:rsidR="00F2179B" w:rsidRPr="00F2179B">
        <w:rPr>
          <w:rFonts w:ascii="Times New Roman" w:hAnsi="Times New Roman" w:cs="Times New Roman"/>
          <w:szCs w:val="24"/>
        </w:rPr>
        <w:t>Android Studio es un entorno de desarrollo integrado para la plataforma Android. Fue anunciado el 16 de mayo de 2013 en la conferencia Google I/O, y reemplazó a Eclipse como el IDE oficial para el desarrollo de aplicaciones para Android. La primera versión estable fue publicada en diciembre de 2014.</w:t>
      </w:r>
      <w:r w:rsidR="00F2179B">
        <w:rPr>
          <w:rFonts w:ascii="Times New Roman" w:hAnsi="Times New Roman" w:cs="Times New Roman"/>
          <w:szCs w:val="24"/>
        </w:rPr>
        <w:t xml:space="preserve"> </w:t>
      </w:r>
      <w:r w:rsidR="00F2179B" w:rsidRPr="00F2179B">
        <w:rPr>
          <w:rFonts w:ascii="Times New Roman" w:hAnsi="Times New Roman" w:cs="Times New Roman"/>
          <w:szCs w:val="24"/>
        </w:rPr>
        <w:t xml:space="preserve">Está basado en el software </w:t>
      </w:r>
      <w:proofErr w:type="spellStart"/>
      <w:r w:rsidR="00F2179B" w:rsidRPr="00F2179B">
        <w:rPr>
          <w:rFonts w:ascii="Times New Roman" w:hAnsi="Times New Roman" w:cs="Times New Roman"/>
          <w:szCs w:val="24"/>
        </w:rPr>
        <w:t>IntelliJ</w:t>
      </w:r>
      <w:proofErr w:type="spellEnd"/>
      <w:r w:rsidR="00F2179B" w:rsidRPr="00F2179B">
        <w:rPr>
          <w:rFonts w:ascii="Times New Roman" w:hAnsi="Times New Roman" w:cs="Times New Roman"/>
          <w:szCs w:val="24"/>
        </w:rPr>
        <w:t xml:space="preserve"> IDEA de </w:t>
      </w:r>
      <w:proofErr w:type="spellStart"/>
      <w:r w:rsidR="00F2179B" w:rsidRPr="00F2179B">
        <w:rPr>
          <w:rFonts w:ascii="Times New Roman" w:hAnsi="Times New Roman" w:cs="Times New Roman"/>
          <w:szCs w:val="24"/>
        </w:rPr>
        <w:t>JetBrains</w:t>
      </w:r>
      <w:proofErr w:type="spellEnd"/>
      <w:r w:rsidR="00F2179B" w:rsidRPr="00F2179B">
        <w:rPr>
          <w:rFonts w:ascii="Times New Roman" w:hAnsi="Times New Roman" w:cs="Times New Roman"/>
          <w:szCs w:val="24"/>
        </w:rPr>
        <w:t xml:space="preserve">, y es publicado de forma gratuita a través de la Licencia Apache 2.0. Está disponible para las plataformas Microsoft Windows, Mac OS X y GNU/Linux. </w:t>
      </w:r>
    </w:p>
    <w:p w:rsidR="00D12D42" w:rsidRPr="00F2179B" w:rsidRDefault="00D12D42" w:rsidP="00F2179B">
      <w:pPr>
        <w:pStyle w:val="Prrafodelista"/>
        <w:suppressAutoHyphens w:val="0"/>
        <w:spacing w:line="360" w:lineRule="auto"/>
        <w:ind w:left="1429"/>
        <w:textAlignment w:val="auto"/>
        <w:rPr>
          <w:rFonts w:ascii="Times New Roman" w:hAnsi="Times New Roman" w:cs="Times New Roman"/>
          <w:szCs w:val="24"/>
        </w:rPr>
      </w:pPr>
      <w:r w:rsidRPr="00F2179B">
        <w:rPr>
          <w:rFonts w:ascii="Times New Roman" w:hAnsi="Times New Roman" w:cs="Times New Roman"/>
        </w:rPr>
        <w:t xml:space="preserve">Link: </w:t>
      </w:r>
      <w:hyperlink r:id="rId11" w:history="1">
        <w:r w:rsidR="00F2179B" w:rsidRPr="009C34DE">
          <w:rPr>
            <w:rStyle w:val="Hipervnculo"/>
          </w:rPr>
          <w:t>https://developer.android.com/studio/index.html?hl=es-419</w:t>
        </w:r>
      </w:hyperlink>
      <w:r w:rsidR="00F2179B">
        <w:t xml:space="preserve"> </w:t>
      </w:r>
    </w:p>
    <w:p w:rsidR="00D12D42" w:rsidRPr="00D12D42" w:rsidRDefault="00D12D42" w:rsidP="00D12D42">
      <w:pPr>
        <w:suppressAutoHyphens w:val="0"/>
        <w:spacing w:line="360" w:lineRule="auto"/>
        <w:textAlignment w:val="auto"/>
        <w:rPr>
          <w:rFonts w:ascii="Times New Roman" w:hAnsi="Times New Roman" w:cs="Times New Roman"/>
        </w:rPr>
      </w:pPr>
      <w:r>
        <w:rPr>
          <w:rFonts w:ascii="Times New Roman" w:hAnsi="Times New Roman" w:cs="Times New Roman"/>
        </w:rPr>
        <w:t>C</w:t>
      </w:r>
      <w:r w:rsidRPr="00D12D42">
        <w:rPr>
          <w:rFonts w:ascii="Times New Roman" w:hAnsi="Times New Roman" w:cs="Times New Roman"/>
        </w:rPr>
        <w:t xml:space="preserve">on respecto a este sistema operativo y profundizado en su lenguaje de programación se hará uso de las herramientas ofrecidas por </w:t>
      </w:r>
      <w:r w:rsidR="00F2179B">
        <w:rPr>
          <w:rFonts w:ascii="Times New Roman" w:hAnsi="Times New Roman" w:cs="Times New Roman"/>
        </w:rPr>
        <w:t>Android</w:t>
      </w:r>
      <w:r w:rsidRPr="00D12D42">
        <w:rPr>
          <w:rFonts w:ascii="Times New Roman" w:hAnsi="Times New Roman" w:cs="Times New Roman"/>
        </w:rPr>
        <w:t xml:space="preserve"> para construir un prototipo de aplicación</w:t>
      </w:r>
      <w:r>
        <w:rPr>
          <w:rFonts w:ascii="Times New Roman" w:hAnsi="Times New Roman" w:cs="Times New Roman"/>
        </w:rPr>
        <w:t xml:space="preserve"> en la plataforma</w:t>
      </w:r>
      <w:r w:rsidR="00F2179B">
        <w:rPr>
          <w:rFonts w:ascii="Times New Roman" w:hAnsi="Times New Roman" w:cs="Times New Roman"/>
        </w:rPr>
        <w:t>,</w:t>
      </w:r>
      <w:r>
        <w:rPr>
          <w:rFonts w:ascii="Times New Roman" w:hAnsi="Times New Roman" w:cs="Times New Roman"/>
        </w:rPr>
        <w:t xml:space="preserve"> </w:t>
      </w:r>
      <w:r w:rsidRPr="00D12D42">
        <w:rPr>
          <w:rFonts w:ascii="Times New Roman" w:hAnsi="Times New Roman" w:cs="Times New Roman"/>
        </w:rPr>
        <w:t>mostrando todo lo aprendido.</w:t>
      </w:r>
    </w:p>
    <w:p w:rsidR="00F834BF" w:rsidRDefault="00F834BF" w:rsidP="00F834BF">
      <w:pPr>
        <w:suppressAutoHyphens w:val="0"/>
        <w:spacing w:line="360" w:lineRule="auto"/>
        <w:textAlignment w:val="auto"/>
        <w:rPr>
          <w:rFonts w:ascii="Times New Roman" w:hAnsi="Times New Roman" w:cs="Times New Roman"/>
        </w:rPr>
      </w:pPr>
    </w:p>
    <w:p w:rsidR="00F834BF" w:rsidRDefault="00F834BF">
      <w:pPr>
        <w:suppressAutoHyphens w:val="0"/>
        <w:textAlignment w:val="auto"/>
        <w:rPr>
          <w:rFonts w:ascii="Times New Roman" w:hAnsi="Times New Roman" w:cs="Times New Roman"/>
        </w:rPr>
      </w:pPr>
      <w:r>
        <w:rPr>
          <w:rFonts w:ascii="Times New Roman" w:hAnsi="Times New Roman" w:cs="Times New Roman"/>
        </w:rPr>
        <w:br w:type="page"/>
      </w:r>
    </w:p>
    <w:p w:rsidR="00D45D54" w:rsidRPr="006F520B" w:rsidRDefault="003840B5" w:rsidP="006F520B">
      <w:pPr>
        <w:pStyle w:val="Ttulo1"/>
        <w:spacing w:line="360" w:lineRule="auto"/>
        <w:rPr>
          <w:rStyle w:val="Textoennegrita"/>
        </w:rPr>
      </w:pPr>
      <w:bookmarkStart w:id="7" w:name="_Toc469064612"/>
      <w:r w:rsidRPr="006F520B">
        <w:rPr>
          <w:rStyle w:val="Textoennegrita"/>
        </w:rPr>
        <w:lastRenderedPageBreak/>
        <w:t>Desarrollo</w:t>
      </w:r>
      <w:bookmarkEnd w:id="7"/>
    </w:p>
    <w:p w:rsidR="00984E52" w:rsidRPr="00984E52" w:rsidRDefault="00984E52" w:rsidP="006F520B">
      <w:pPr>
        <w:pStyle w:val="Standard"/>
        <w:spacing w:line="360" w:lineRule="auto"/>
        <w:jc w:val="both"/>
        <w:rPr>
          <w:rFonts w:ascii="Times New Roman" w:hAnsi="Times New Roman" w:cs="Times New Roman"/>
          <w:b/>
        </w:rPr>
      </w:pPr>
      <w:r w:rsidRPr="00984E52">
        <w:rPr>
          <w:rFonts w:ascii="Times New Roman" w:hAnsi="Times New Roman" w:cs="Times New Roman"/>
          <w:b/>
        </w:rPr>
        <w:t>Historia Breve</w:t>
      </w:r>
    </w:p>
    <w:p w:rsidR="009E2077" w:rsidRPr="009E2077" w:rsidRDefault="009E2077" w:rsidP="009E2077">
      <w:pPr>
        <w:pStyle w:val="Standard"/>
        <w:spacing w:line="360" w:lineRule="auto"/>
        <w:ind w:firstLine="709"/>
        <w:jc w:val="both"/>
        <w:rPr>
          <w:rFonts w:ascii="Times New Roman" w:hAnsi="Times New Roman" w:cs="Times New Roman"/>
        </w:rPr>
      </w:pPr>
      <w:r w:rsidRPr="009E2077">
        <w:rPr>
          <w:rFonts w:ascii="Times New Roman" w:hAnsi="Times New Roman" w:cs="Times New Roman"/>
        </w:rPr>
        <w:t xml:space="preserve">Muchos usuarios creen que Android es un sistema operativo relativamente nuevo en comparación con otros como </w:t>
      </w:r>
      <w:proofErr w:type="spellStart"/>
      <w:r w:rsidRPr="009E2077">
        <w:rPr>
          <w:rFonts w:ascii="Times New Roman" w:hAnsi="Times New Roman" w:cs="Times New Roman"/>
        </w:rPr>
        <w:t>Symbian</w:t>
      </w:r>
      <w:proofErr w:type="spellEnd"/>
      <w:r w:rsidRPr="009E2077">
        <w:rPr>
          <w:rFonts w:ascii="Times New Roman" w:hAnsi="Times New Roman" w:cs="Times New Roman"/>
        </w:rPr>
        <w:t>, sin embargo este tiene una historia mucho más grande de la que todos pensamos, ya que su existencia data del 2005 cuando er</w:t>
      </w:r>
      <w:r>
        <w:rPr>
          <w:rFonts w:ascii="Times New Roman" w:hAnsi="Times New Roman" w:cs="Times New Roman"/>
        </w:rPr>
        <w:t>a aún propiedad de Android Inc.</w:t>
      </w:r>
    </w:p>
    <w:p w:rsidR="009E2077" w:rsidRPr="009E2077" w:rsidRDefault="009E2077" w:rsidP="009E2077">
      <w:pPr>
        <w:pStyle w:val="Standard"/>
        <w:spacing w:line="360" w:lineRule="auto"/>
        <w:ind w:firstLine="709"/>
        <w:jc w:val="both"/>
        <w:rPr>
          <w:rFonts w:ascii="Times New Roman" w:hAnsi="Times New Roman" w:cs="Times New Roman"/>
        </w:rPr>
      </w:pPr>
      <w:r w:rsidRPr="009E2077">
        <w:rPr>
          <w:rFonts w:ascii="Times New Roman" w:hAnsi="Times New Roman" w:cs="Times New Roman"/>
        </w:rPr>
        <w:t>Su desarrollador en jefe y hasta hace poco ex vicepresidente de Android, había pasado ya por Apple y Microsoft cuando Google compro su empresa en Agosto de 2005, fecha en la cual Android Inc. y</w:t>
      </w:r>
      <w:r>
        <w:rPr>
          <w:rFonts w:ascii="Times New Roman" w:hAnsi="Times New Roman" w:cs="Times New Roman"/>
        </w:rPr>
        <w:t>a contaba con 22 meses de vida.</w:t>
      </w:r>
    </w:p>
    <w:p w:rsidR="009E2077" w:rsidRDefault="009E2077" w:rsidP="009E2077">
      <w:pPr>
        <w:pStyle w:val="Standard"/>
        <w:spacing w:line="360" w:lineRule="auto"/>
        <w:jc w:val="both"/>
        <w:rPr>
          <w:rFonts w:ascii="Times New Roman" w:hAnsi="Times New Roman" w:cs="Times New Roman"/>
          <w:b/>
        </w:rPr>
      </w:pPr>
      <w:r w:rsidRPr="009E2077">
        <w:rPr>
          <w:rFonts w:ascii="Times New Roman" w:hAnsi="Times New Roman" w:cs="Times New Roman"/>
        </w:rPr>
        <w:t>Desde esta fecha comienza toda una época de ocultismo que dio pie al surgimiento de grandes rumores y mitos en torno a lo que Google se encontraba preparando en secreto, pero no fue hasta el 5 de Noviembre de 2007 en que el anuncio oficial de Android llego a los medios.</w:t>
      </w:r>
      <w:r w:rsidRPr="009E2077">
        <w:rPr>
          <w:rFonts w:ascii="Times New Roman" w:hAnsi="Times New Roman" w:cs="Times New Roman"/>
          <w:b/>
        </w:rPr>
        <w:t xml:space="preserve"> </w:t>
      </w:r>
    </w:p>
    <w:p w:rsidR="009E2077" w:rsidRDefault="009E2077" w:rsidP="003932AF">
      <w:pPr>
        <w:pStyle w:val="Standard"/>
        <w:spacing w:line="360" w:lineRule="auto"/>
        <w:ind w:firstLine="709"/>
        <w:jc w:val="both"/>
        <w:rPr>
          <w:rFonts w:ascii="Times New Roman" w:hAnsi="Times New Roman" w:cs="Times New Roman"/>
        </w:rPr>
      </w:pPr>
      <w:r w:rsidRPr="009E2077">
        <w:rPr>
          <w:rFonts w:ascii="Times New Roman" w:hAnsi="Times New Roman" w:cs="Times New Roman"/>
        </w:rPr>
        <w:t xml:space="preserve">Este sistema operativo está basado en Linux y la idea era tener un nuevo software para dispositivos móviles con pantalla táctil como son los teléfonos inteligentes y las </w:t>
      </w:r>
      <w:proofErr w:type="spellStart"/>
      <w:r w:rsidR="003932AF">
        <w:rPr>
          <w:rFonts w:ascii="Times New Roman" w:hAnsi="Times New Roman" w:cs="Times New Roman"/>
        </w:rPr>
        <w:t>tablets</w:t>
      </w:r>
      <w:proofErr w:type="spellEnd"/>
      <w:r w:rsidRPr="009E2077">
        <w:rPr>
          <w:rFonts w:ascii="Times New Roman" w:hAnsi="Times New Roman" w:cs="Times New Roman"/>
        </w:rPr>
        <w:t xml:space="preserve">. El sistema fue desarrollado por Android, Inc., que Google respaldó económicamente en su momento y que más tarde compró en el 2005. La compañía original era de Palo Alto, California (fundada en 2003). Entre los cofundadores de Android que se fueron a trabajar a Google están Andy </w:t>
      </w:r>
      <w:proofErr w:type="spellStart"/>
      <w:r w:rsidRPr="009E2077">
        <w:rPr>
          <w:rFonts w:ascii="Times New Roman" w:hAnsi="Times New Roman" w:cs="Times New Roman"/>
        </w:rPr>
        <w:t>Rubin</w:t>
      </w:r>
      <w:proofErr w:type="spellEnd"/>
      <w:r w:rsidRPr="009E2077">
        <w:rPr>
          <w:rFonts w:ascii="Times New Roman" w:hAnsi="Times New Roman" w:cs="Times New Roman"/>
        </w:rPr>
        <w:t xml:space="preserve"> (</w:t>
      </w:r>
      <w:proofErr w:type="spellStart"/>
      <w:r w:rsidRPr="009E2077">
        <w:rPr>
          <w:rFonts w:ascii="Times New Roman" w:hAnsi="Times New Roman" w:cs="Times New Roman"/>
        </w:rPr>
        <w:t>co</w:t>
      </w:r>
      <w:proofErr w:type="spellEnd"/>
      <w:r w:rsidRPr="009E2077">
        <w:rPr>
          <w:rFonts w:ascii="Times New Roman" w:hAnsi="Times New Roman" w:cs="Times New Roman"/>
        </w:rPr>
        <w:t xml:space="preserve">-fundador de </w:t>
      </w:r>
      <w:proofErr w:type="spellStart"/>
      <w:r w:rsidRPr="009E2077">
        <w:rPr>
          <w:rFonts w:ascii="Times New Roman" w:hAnsi="Times New Roman" w:cs="Times New Roman"/>
        </w:rPr>
        <w:t>Danger</w:t>
      </w:r>
      <w:proofErr w:type="spellEnd"/>
      <w:r w:rsidRPr="009E2077">
        <w:rPr>
          <w:rFonts w:ascii="Times New Roman" w:hAnsi="Times New Roman" w:cs="Times New Roman"/>
        </w:rPr>
        <w:t xml:space="preserve">), </w:t>
      </w:r>
      <w:proofErr w:type="spellStart"/>
      <w:r w:rsidRPr="009E2077">
        <w:rPr>
          <w:rFonts w:ascii="Times New Roman" w:hAnsi="Times New Roman" w:cs="Times New Roman"/>
        </w:rPr>
        <w:t>Rich</w:t>
      </w:r>
      <w:proofErr w:type="spellEnd"/>
      <w:r w:rsidRPr="009E2077">
        <w:rPr>
          <w:rFonts w:ascii="Times New Roman" w:hAnsi="Times New Roman" w:cs="Times New Roman"/>
        </w:rPr>
        <w:t xml:space="preserve"> </w:t>
      </w:r>
      <w:proofErr w:type="spellStart"/>
      <w:r w:rsidRPr="009E2077">
        <w:rPr>
          <w:rFonts w:ascii="Times New Roman" w:hAnsi="Times New Roman" w:cs="Times New Roman"/>
        </w:rPr>
        <w:t>Miner</w:t>
      </w:r>
      <w:proofErr w:type="spellEnd"/>
      <w:r w:rsidRPr="009E2077">
        <w:rPr>
          <w:rFonts w:ascii="Times New Roman" w:hAnsi="Times New Roman" w:cs="Times New Roman"/>
        </w:rPr>
        <w:t xml:space="preserve"> (</w:t>
      </w:r>
      <w:proofErr w:type="spellStart"/>
      <w:r w:rsidRPr="009E2077">
        <w:rPr>
          <w:rFonts w:ascii="Times New Roman" w:hAnsi="Times New Roman" w:cs="Times New Roman"/>
        </w:rPr>
        <w:t>co</w:t>
      </w:r>
      <w:proofErr w:type="spellEnd"/>
      <w:r w:rsidRPr="009E2077">
        <w:rPr>
          <w:rFonts w:ascii="Times New Roman" w:hAnsi="Times New Roman" w:cs="Times New Roman"/>
        </w:rPr>
        <w:t xml:space="preserve">-fundador de </w:t>
      </w:r>
      <w:proofErr w:type="spellStart"/>
      <w:r w:rsidRPr="009E2077">
        <w:rPr>
          <w:rFonts w:ascii="Times New Roman" w:hAnsi="Times New Roman" w:cs="Times New Roman"/>
        </w:rPr>
        <w:t>Wildfire</w:t>
      </w:r>
      <w:proofErr w:type="spellEnd"/>
      <w:r w:rsidRPr="009E2077">
        <w:rPr>
          <w:rFonts w:ascii="Times New Roman" w:hAnsi="Times New Roman" w:cs="Times New Roman"/>
        </w:rPr>
        <w:t xml:space="preserve"> </w:t>
      </w:r>
      <w:proofErr w:type="spellStart"/>
      <w:r w:rsidRPr="009E2077">
        <w:rPr>
          <w:rFonts w:ascii="Times New Roman" w:hAnsi="Times New Roman" w:cs="Times New Roman"/>
        </w:rPr>
        <w:t>Communications</w:t>
      </w:r>
      <w:proofErr w:type="spellEnd"/>
      <w:r w:rsidRPr="009E2077">
        <w:rPr>
          <w:rFonts w:ascii="Times New Roman" w:hAnsi="Times New Roman" w:cs="Times New Roman"/>
        </w:rPr>
        <w:t xml:space="preserve">, Inc.), Nick Sears (alguna vez VP en T-Mobile), y Chris White (quien encabezó el diseño y el desarrollo de la interfaz en WebTV). Android se presentó en el 2007 junto con la Open </w:t>
      </w:r>
      <w:proofErr w:type="spellStart"/>
      <w:r w:rsidRPr="009E2077">
        <w:rPr>
          <w:rFonts w:ascii="Times New Roman" w:hAnsi="Times New Roman" w:cs="Times New Roman"/>
        </w:rPr>
        <w:t>Handset</w:t>
      </w:r>
      <w:proofErr w:type="spellEnd"/>
      <w:r w:rsidRPr="009E2077">
        <w:rPr>
          <w:rFonts w:ascii="Times New Roman" w:hAnsi="Times New Roman" w:cs="Times New Roman"/>
        </w:rPr>
        <w:t xml:space="preserve"> Alliance, un consorcio de compañías de hardware, software y telecomunicaciones, con la intención de avanzar en los estándares de los sistemas abiertos. El primer teléfono con Android fue el HTC </w:t>
      </w:r>
      <w:proofErr w:type="spellStart"/>
      <w:r w:rsidRPr="009E2077">
        <w:rPr>
          <w:rFonts w:ascii="Times New Roman" w:hAnsi="Times New Roman" w:cs="Times New Roman"/>
        </w:rPr>
        <w:t>Dream</w:t>
      </w:r>
      <w:proofErr w:type="spellEnd"/>
      <w:r w:rsidRPr="009E2077">
        <w:rPr>
          <w:rFonts w:ascii="Times New Roman" w:hAnsi="Times New Roman" w:cs="Times New Roman"/>
        </w:rPr>
        <w:t>, que empezó a venderse en octubre del 2008.</w:t>
      </w:r>
    </w:p>
    <w:p w:rsidR="00006749" w:rsidRPr="00006749" w:rsidRDefault="00006749" w:rsidP="00006749">
      <w:pPr>
        <w:pStyle w:val="Standard"/>
        <w:spacing w:line="360" w:lineRule="auto"/>
        <w:ind w:firstLine="709"/>
        <w:jc w:val="both"/>
        <w:rPr>
          <w:rFonts w:ascii="Times New Roman" w:hAnsi="Times New Roman" w:cs="Times New Roman"/>
        </w:rPr>
      </w:pPr>
      <w:r w:rsidRPr="00006749">
        <w:rPr>
          <w:rFonts w:ascii="Times New Roman" w:hAnsi="Times New Roman" w:cs="Times New Roman"/>
        </w:rPr>
        <w:t>Por alguna razón, las versiones de Android reciben el nombre de postres en inglés. En cada versión el postre elegido empieza por una letra distinta siguiendo un orden alfabético:</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A: Apple Pie (v1.0), Tarta de manzana</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B: Banana Bread (v1.1), Pan de plátano</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C: </w:t>
      </w:r>
      <w:proofErr w:type="spellStart"/>
      <w:r w:rsidRPr="00006749">
        <w:rPr>
          <w:rFonts w:ascii="Times New Roman" w:hAnsi="Times New Roman" w:cs="Times New Roman"/>
        </w:rPr>
        <w:t>Cupcake</w:t>
      </w:r>
      <w:proofErr w:type="spellEnd"/>
      <w:r w:rsidRPr="00006749">
        <w:rPr>
          <w:rFonts w:ascii="Times New Roman" w:hAnsi="Times New Roman" w:cs="Times New Roman"/>
        </w:rPr>
        <w:t xml:space="preserve"> (v1.5), Panque.</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D: Donut (v1.6), Rosquilla.</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E: </w:t>
      </w:r>
      <w:proofErr w:type="spellStart"/>
      <w:r w:rsidRPr="00006749">
        <w:rPr>
          <w:rFonts w:ascii="Times New Roman" w:hAnsi="Times New Roman" w:cs="Times New Roman"/>
        </w:rPr>
        <w:t>Éclair</w:t>
      </w:r>
      <w:proofErr w:type="spellEnd"/>
      <w:r w:rsidRPr="00006749">
        <w:rPr>
          <w:rFonts w:ascii="Times New Roman" w:hAnsi="Times New Roman" w:cs="Times New Roman"/>
        </w:rPr>
        <w:t xml:space="preserve"> (v2.0/v2.1), Pastel francés.</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F: </w:t>
      </w:r>
      <w:proofErr w:type="spellStart"/>
      <w:r w:rsidRPr="00006749">
        <w:rPr>
          <w:rFonts w:ascii="Times New Roman" w:hAnsi="Times New Roman" w:cs="Times New Roman"/>
        </w:rPr>
        <w:t>Froyo</w:t>
      </w:r>
      <w:proofErr w:type="spellEnd"/>
      <w:r w:rsidRPr="00006749">
        <w:rPr>
          <w:rFonts w:ascii="Times New Roman" w:hAnsi="Times New Roman" w:cs="Times New Roman"/>
        </w:rPr>
        <w:t xml:space="preserve"> (v2.2), (Abreviatura de «</w:t>
      </w:r>
      <w:proofErr w:type="spellStart"/>
      <w:r w:rsidRPr="00006749">
        <w:rPr>
          <w:rFonts w:ascii="Times New Roman" w:hAnsi="Times New Roman" w:cs="Times New Roman"/>
        </w:rPr>
        <w:t>frozen</w:t>
      </w:r>
      <w:proofErr w:type="spellEnd"/>
      <w:r w:rsidRPr="00006749">
        <w:rPr>
          <w:rFonts w:ascii="Times New Roman" w:hAnsi="Times New Roman" w:cs="Times New Roman"/>
        </w:rPr>
        <w:t xml:space="preserve"> yogurt») Yogur helado.</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G: </w:t>
      </w:r>
      <w:proofErr w:type="spellStart"/>
      <w:r w:rsidRPr="00006749">
        <w:rPr>
          <w:rFonts w:ascii="Times New Roman" w:hAnsi="Times New Roman" w:cs="Times New Roman"/>
        </w:rPr>
        <w:t>Gingerbread</w:t>
      </w:r>
      <w:proofErr w:type="spellEnd"/>
      <w:r w:rsidRPr="00006749">
        <w:rPr>
          <w:rFonts w:ascii="Times New Roman" w:hAnsi="Times New Roman" w:cs="Times New Roman"/>
        </w:rPr>
        <w:t xml:space="preserve"> (v2.3), Pan de jengibre.</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H: </w:t>
      </w:r>
      <w:proofErr w:type="spellStart"/>
      <w:r w:rsidRPr="00006749">
        <w:rPr>
          <w:rFonts w:ascii="Times New Roman" w:hAnsi="Times New Roman" w:cs="Times New Roman"/>
        </w:rPr>
        <w:t>Honeycomb</w:t>
      </w:r>
      <w:proofErr w:type="spellEnd"/>
      <w:r w:rsidRPr="00006749">
        <w:rPr>
          <w:rFonts w:ascii="Times New Roman" w:hAnsi="Times New Roman" w:cs="Times New Roman"/>
        </w:rPr>
        <w:t xml:space="preserve"> (v3.0/v3.1/v3.2), Panal de miel.</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I: Ice </w:t>
      </w:r>
      <w:proofErr w:type="spellStart"/>
      <w:r w:rsidRPr="00006749">
        <w:rPr>
          <w:rFonts w:ascii="Times New Roman" w:hAnsi="Times New Roman" w:cs="Times New Roman"/>
        </w:rPr>
        <w:t>Cream</w:t>
      </w:r>
      <w:proofErr w:type="spellEnd"/>
      <w:r w:rsidRPr="00006749">
        <w:rPr>
          <w:rFonts w:ascii="Times New Roman" w:hAnsi="Times New Roman" w:cs="Times New Roman"/>
        </w:rPr>
        <w:t xml:space="preserve"> </w:t>
      </w:r>
      <w:proofErr w:type="spellStart"/>
      <w:r w:rsidRPr="00006749">
        <w:rPr>
          <w:rFonts w:ascii="Times New Roman" w:hAnsi="Times New Roman" w:cs="Times New Roman"/>
        </w:rPr>
        <w:t>Sandwich</w:t>
      </w:r>
      <w:proofErr w:type="spellEnd"/>
      <w:r w:rsidRPr="00006749">
        <w:rPr>
          <w:rFonts w:ascii="Times New Roman" w:hAnsi="Times New Roman" w:cs="Times New Roman"/>
        </w:rPr>
        <w:t xml:space="preserve"> (v4.0), Sándwich de helado.</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lastRenderedPageBreak/>
        <w:t xml:space="preserve">    J: </w:t>
      </w:r>
      <w:proofErr w:type="spellStart"/>
      <w:r w:rsidRPr="00006749">
        <w:rPr>
          <w:rFonts w:ascii="Times New Roman" w:hAnsi="Times New Roman" w:cs="Times New Roman"/>
        </w:rPr>
        <w:t>Jelly</w:t>
      </w:r>
      <w:proofErr w:type="spellEnd"/>
      <w:r w:rsidRPr="00006749">
        <w:rPr>
          <w:rFonts w:ascii="Times New Roman" w:hAnsi="Times New Roman" w:cs="Times New Roman"/>
        </w:rPr>
        <w:t xml:space="preserve"> </w:t>
      </w:r>
      <w:proofErr w:type="spellStart"/>
      <w:r w:rsidRPr="00006749">
        <w:rPr>
          <w:rFonts w:ascii="Times New Roman" w:hAnsi="Times New Roman" w:cs="Times New Roman"/>
        </w:rPr>
        <w:t>Bean</w:t>
      </w:r>
      <w:proofErr w:type="spellEnd"/>
      <w:r w:rsidRPr="00006749">
        <w:rPr>
          <w:rFonts w:ascii="Times New Roman" w:hAnsi="Times New Roman" w:cs="Times New Roman"/>
        </w:rPr>
        <w:t>/</w:t>
      </w:r>
      <w:proofErr w:type="spellStart"/>
      <w:r w:rsidRPr="00006749">
        <w:rPr>
          <w:rFonts w:ascii="Times New Roman" w:hAnsi="Times New Roman" w:cs="Times New Roman"/>
        </w:rPr>
        <w:t>Gummy</w:t>
      </w:r>
      <w:proofErr w:type="spellEnd"/>
      <w:r w:rsidRPr="00006749">
        <w:rPr>
          <w:rFonts w:ascii="Times New Roman" w:hAnsi="Times New Roman" w:cs="Times New Roman"/>
        </w:rPr>
        <w:t xml:space="preserve"> Bear (v4.1/v4.2/v4.3),</w:t>
      </w:r>
    </w:p>
    <w:p w:rsidR="00006749" w:rsidRPr="00006749" w:rsidRDefault="00006749" w:rsidP="00006749">
      <w:pPr>
        <w:pStyle w:val="Standard"/>
        <w:numPr>
          <w:ilvl w:val="0"/>
          <w:numId w:val="26"/>
        </w:numPr>
        <w:spacing w:line="360" w:lineRule="auto"/>
        <w:jc w:val="both"/>
        <w:rPr>
          <w:rFonts w:ascii="Times New Roman" w:hAnsi="Times New Roman" w:cs="Times New Roman"/>
        </w:rPr>
      </w:pPr>
      <w:r w:rsidRPr="00006749">
        <w:rPr>
          <w:rFonts w:ascii="Times New Roman" w:hAnsi="Times New Roman" w:cs="Times New Roman"/>
        </w:rPr>
        <w:t xml:space="preserve">    K: </w:t>
      </w:r>
      <w:proofErr w:type="spellStart"/>
      <w:r w:rsidRPr="00006749">
        <w:rPr>
          <w:rFonts w:ascii="Times New Roman" w:hAnsi="Times New Roman" w:cs="Times New Roman"/>
        </w:rPr>
        <w:t>KitKat</w:t>
      </w:r>
      <w:proofErr w:type="spellEnd"/>
      <w:r w:rsidRPr="00006749">
        <w:rPr>
          <w:rFonts w:ascii="Times New Roman" w:hAnsi="Times New Roman" w:cs="Times New Roman"/>
        </w:rPr>
        <w:t xml:space="preserve"> (v4.4).</w:t>
      </w:r>
    </w:p>
    <w:p w:rsidR="00006749" w:rsidRPr="009E2077" w:rsidRDefault="00006749" w:rsidP="003932AF">
      <w:pPr>
        <w:pStyle w:val="Standard"/>
        <w:spacing w:line="360" w:lineRule="auto"/>
        <w:ind w:firstLine="709"/>
        <w:jc w:val="both"/>
        <w:rPr>
          <w:rFonts w:ascii="Times New Roman" w:hAnsi="Times New Roman" w:cs="Times New Roman"/>
        </w:rPr>
      </w:pPr>
    </w:p>
    <w:p w:rsidR="00984E52" w:rsidRPr="00984E52" w:rsidRDefault="00984E52" w:rsidP="009E2077">
      <w:pPr>
        <w:pStyle w:val="Standard"/>
        <w:spacing w:line="360" w:lineRule="auto"/>
        <w:jc w:val="both"/>
        <w:rPr>
          <w:rFonts w:ascii="Times New Roman" w:hAnsi="Times New Roman" w:cs="Times New Roman"/>
          <w:b/>
        </w:rPr>
      </w:pPr>
      <w:r w:rsidRPr="00984E52">
        <w:rPr>
          <w:rFonts w:ascii="Times New Roman" w:hAnsi="Times New Roman" w:cs="Times New Roman"/>
          <w:b/>
        </w:rPr>
        <w:t>Inicio del Desarrollo</w:t>
      </w:r>
    </w:p>
    <w:p w:rsidR="003840B5" w:rsidRDefault="003840B5" w:rsidP="0011246D">
      <w:pPr>
        <w:pStyle w:val="Standard"/>
        <w:spacing w:line="360" w:lineRule="auto"/>
        <w:jc w:val="both"/>
        <w:rPr>
          <w:rFonts w:ascii="Times New Roman" w:hAnsi="Times New Roman" w:cs="Times New Roman"/>
        </w:rPr>
      </w:pPr>
      <w:r>
        <w:rPr>
          <w:rFonts w:ascii="Times New Roman" w:hAnsi="Times New Roman" w:cs="Times New Roman"/>
        </w:rPr>
        <w:tab/>
        <w:t xml:space="preserve">La solución de este requerimiento </w:t>
      </w:r>
      <w:r w:rsidR="00144D0F">
        <w:rPr>
          <w:rFonts w:ascii="Times New Roman" w:hAnsi="Times New Roman" w:cs="Times New Roman"/>
        </w:rPr>
        <w:t>en</w:t>
      </w:r>
      <w:r>
        <w:rPr>
          <w:rFonts w:ascii="Times New Roman" w:hAnsi="Times New Roman" w:cs="Times New Roman"/>
        </w:rPr>
        <w:t xml:space="preserve"> la investigación</w:t>
      </w:r>
      <w:r w:rsidR="00144D0F">
        <w:rPr>
          <w:rFonts w:ascii="Times New Roman" w:hAnsi="Times New Roman" w:cs="Times New Roman"/>
        </w:rPr>
        <w:t xml:space="preserve"> y práctica</w:t>
      </w:r>
      <w:r>
        <w:rPr>
          <w:rFonts w:ascii="Times New Roman" w:hAnsi="Times New Roman" w:cs="Times New Roman"/>
        </w:rPr>
        <w:t xml:space="preserve">, se ha realizado dentro del entorno propio de la misma plataforma que utiliza el sistema del </w:t>
      </w:r>
      <w:r w:rsidR="00144D0F">
        <w:rPr>
          <w:rFonts w:ascii="Times New Roman" w:hAnsi="Times New Roman" w:cs="Times New Roman"/>
        </w:rPr>
        <w:t>Android</w:t>
      </w:r>
      <w:r>
        <w:rPr>
          <w:rFonts w:ascii="Times New Roman" w:hAnsi="Times New Roman" w:cs="Times New Roman"/>
        </w:rPr>
        <w:t xml:space="preserve">, un sistema operativo </w:t>
      </w:r>
      <w:r w:rsidR="00144D0F">
        <w:rPr>
          <w:rFonts w:ascii="Times New Roman" w:hAnsi="Times New Roman" w:cs="Times New Roman"/>
        </w:rPr>
        <w:t>Android Lol</w:t>
      </w:r>
      <w:r w:rsidR="00C415F3">
        <w:rPr>
          <w:rFonts w:ascii="Times New Roman" w:hAnsi="Times New Roman" w:cs="Times New Roman"/>
        </w:rPr>
        <w:t>l</w:t>
      </w:r>
      <w:r w:rsidR="00144D0F">
        <w:rPr>
          <w:rFonts w:ascii="Times New Roman" w:hAnsi="Times New Roman" w:cs="Times New Roman"/>
        </w:rPr>
        <w:t>ipop 5.0</w:t>
      </w:r>
      <w:r w:rsidR="00984E52">
        <w:rPr>
          <w:rFonts w:ascii="Times New Roman" w:hAnsi="Times New Roman" w:cs="Times New Roman"/>
        </w:rPr>
        <w:t>.</w:t>
      </w:r>
    </w:p>
    <w:p w:rsidR="004B59CD" w:rsidRDefault="004B59CD" w:rsidP="0011246D">
      <w:pPr>
        <w:pStyle w:val="Standard"/>
        <w:spacing w:line="360" w:lineRule="auto"/>
        <w:jc w:val="both"/>
        <w:rPr>
          <w:rFonts w:ascii="Times New Roman" w:hAnsi="Times New Roman" w:cs="Times New Roman"/>
        </w:rPr>
      </w:pPr>
      <w:r>
        <w:rPr>
          <w:rFonts w:ascii="Times New Roman" w:hAnsi="Times New Roman" w:cs="Times New Roman"/>
        </w:rPr>
        <w:t xml:space="preserve">Mediante la </w:t>
      </w:r>
      <w:r w:rsidR="006A7CA7">
        <w:rPr>
          <w:rFonts w:ascii="Times New Roman" w:hAnsi="Times New Roman" w:cs="Times New Roman"/>
        </w:rPr>
        <w:t>realización</w:t>
      </w:r>
      <w:r>
        <w:rPr>
          <w:rFonts w:ascii="Times New Roman" w:hAnsi="Times New Roman" w:cs="Times New Roman"/>
        </w:rPr>
        <w:t xml:space="preserve"> de este Proyecto</w:t>
      </w:r>
      <w:r w:rsidRPr="004B59CD">
        <w:rPr>
          <w:rFonts w:ascii="Times New Roman" w:hAnsi="Times New Roman" w:cs="Times New Roman"/>
        </w:rPr>
        <w:t>, se busca la consecución de diferentes</w:t>
      </w:r>
      <w:r>
        <w:rPr>
          <w:rFonts w:ascii="Times New Roman" w:hAnsi="Times New Roman" w:cs="Times New Roman"/>
        </w:rPr>
        <w:t xml:space="preserve"> o</w:t>
      </w:r>
      <w:r w:rsidRPr="004B59CD">
        <w:rPr>
          <w:rFonts w:ascii="Times New Roman" w:hAnsi="Times New Roman" w:cs="Times New Roman"/>
        </w:rPr>
        <w:t>bjetivos</w:t>
      </w:r>
      <w:r>
        <w:rPr>
          <w:rFonts w:ascii="Times New Roman" w:hAnsi="Times New Roman" w:cs="Times New Roman"/>
        </w:rPr>
        <w:t xml:space="preserve">, de diferente </w:t>
      </w:r>
      <w:r w:rsidRPr="004B59CD">
        <w:rPr>
          <w:rFonts w:ascii="Times New Roman" w:hAnsi="Times New Roman" w:cs="Times New Roman"/>
        </w:rPr>
        <w:t>índole.</w:t>
      </w:r>
    </w:p>
    <w:p w:rsidR="004B59CD" w:rsidRPr="004B59CD" w:rsidRDefault="004B59CD" w:rsidP="0011246D">
      <w:pPr>
        <w:pStyle w:val="Standard"/>
        <w:spacing w:line="360" w:lineRule="auto"/>
        <w:jc w:val="both"/>
        <w:rPr>
          <w:rFonts w:ascii="Times New Roman" w:hAnsi="Times New Roman" w:cs="Times New Roman"/>
        </w:rPr>
      </w:pPr>
      <w:r w:rsidRPr="004B59CD">
        <w:rPr>
          <w:rFonts w:ascii="Times New Roman" w:hAnsi="Times New Roman" w:cs="Times New Roman"/>
        </w:rPr>
        <w:t>Entre ellos se encuentran:</w:t>
      </w:r>
    </w:p>
    <w:p w:rsidR="004B59CD" w:rsidRPr="004B59CD" w:rsidRDefault="004B59CD" w:rsidP="0011246D">
      <w:pPr>
        <w:pStyle w:val="Standard"/>
        <w:numPr>
          <w:ilvl w:val="0"/>
          <w:numId w:val="19"/>
        </w:numPr>
        <w:spacing w:line="360" w:lineRule="auto"/>
        <w:jc w:val="both"/>
        <w:rPr>
          <w:rFonts w:ascii="Times New Roman" w:hAnsi="Times New Roman" w:cs="Times New Roman"/>
        </w:rPr>
      </w:pPr>
      <w:r w:rsidRPr="004B59CD">
        <w:rPr>
          <w:rFonts w:ascii="Times New Roman" w:hAnsi="Times New Roman" w:cs="Times New Roman"/>
        </w:rPr>
        <w:t>Aprender a progr</w:t>
      </w:r>
      <w:r w:rsidR="006A7CA7">
        <w:rPr>
          <w:rFonts w:ascii="Times New Roman" w:hAnsi="Times New Roman" w:cs="Times New Roman"/>
        </w:rPr>
        <w:t xml:space="preserve">amar para el sistema operativo </w:t>
      </w:r>
      <w:r w:rsidR="007777D4">
        <w:rPr>
          <w:rFonts w:ascii="Times New Roman" w:hAnsi="Times New Roman" w:cs="Times New Roman"/>
        </w:rPr>
        <w:t>Android</w:t>
      </w:r>
      <w:r w:rsidRPr="004B59CD">
        <w:rPr>
          <w:rFonts w:ascii="Times New Roman" w:hAnsi="Times New Roman" w:cs="Times New Roman"/>
        </w:rPr>
        <w:t xml:space="preserve"> para poder implementar</w:t>
      </w:r>
      <w:r>
        <w:rPr>
          <w:rFonts w:ascii="Times New Roman" w:hAnsi="Times New Roman" w:cs="Times New Roman"/>
        </w:rPr>
        <w:t xml:space="preserve"> </w:t>
      </w:r>
      <w:r w:rsidRPr="004B59CD">
        <w:rPr>
          <w:rFonts w:ascii="Times New Roman" w:hAnsi="Times New Roman" w:cs="Times New Roman"/>
        </w:rPr>
        <w:t>todas las funcionalidades necesarias para ob</w:t>
      </w:r>
      <w:r>
        <w:rPr>
          <w:rFonts w:ascii="Times New Roman" w:hAnsi="Times New Roman" w:cs="Times New Roman"/>
        </w:rPr>
        <w:t>tener un sistema satisfactorio.</w:t>
      </w:r>
    </w:p>
    <w:p w:rsidR="004B59CD" w:rsidRPr="004B59CD" w:rsidRDefault="004B59CD" w:rsidP="0011246D">
      <w:pPr>
        <w:pStyle w:val="Standard"/>
        <w:numPr>
          <w:ilvl w:val="0"/>
          <w:numId w:val="19"/>
        </w:numPr>
        <w:spacing w:line="360" w:lineRule="auto"/>
        <w:jc w:val="both"/>
        <w:rPr>
          <w:rFonts w:ascii="Times New Roman" w:hAnsi="Times New Roman" w:cs="Times New Roman"/>
        </w:rPr>
      </w:pPr>
      <w:r>
        <w:rPr>
          <w:rFonts w:ascii="Times New Roman" w:hAnsi="Times New Roman" w:cs="Times New Roman"/>
        </w:rPr>
        <w:t>Dise</w:t>
      </w:r>
      <w:r w:rsidRPr="004B59CD">
        <w:rPr>
          <w:rFonts w:ascii="Times New Roman" w:hAnsi="Times New Roman" w:cs="Times New Roman"/>
        </w:rPr>
        <w:t>ño de un interfaz de usuario amigab</w:t>
      </w:r>
      <w:r>
        <w:rPr>
          <w:rFonts w:ascii="Times New Roman" w:hAnsi="Times New Roman" w:cs="Times New Roman"/>
        </w:rPr>
        <w:t xml:space="preserve">le y </w:t>
      </w:r>
      <w:r w:rsidRPr="004B59CD">
        <w:rPr>
          <w:rFonts w:ascii="Times New Roman" w:hAnsi="Times New Roman" w:cs="Times New Roman"/>
        </w:rPr>
        <w:t>útil para usuarios finales</w:t>
      </w:r>
      <w:r>
        <w:rPr>
          <w:rFonts w:ascii="Times New Roman" w:hAnsi="Times New Roman" w:cs="Times New Roman"/>
        </w:rPr>
        <w:t>. De otra forma no se conseguir</w:t>
      </w:r>
      <w:r w:rsidRPr="004B59CD">
        <w:rPr>
          <w:rFonts w:ascii="Times New Roman" w:hAnsi="Times New Roman" w:cs="Times New Roman"/>
        </w:rPr>
        <w:t>á</w:t>
      </w:r>
      <w:r>
        <w:rPr>
          <w:rFonts w:ascii="Times New Roman" w:hAnsi="Times New Roman" w:cs="Times New Roman"/>
        </w:rPr>
        <w:t xml:space="preserve"> que la aplicaci</w:t>
      </w:r>
      <w:r w:rsidRPr="004B59CD">
        <w:rPr>
          <w:rFonts w:ascii="Times New Roman" w:hAnsi="Times New Roman" w:cs="Times New Roman"/>
        </w:rPr>
        <w:t>ón sea utilizada.</w:t>
      </w:r>
    </w:p>
    <w:p w:rsidR="004B59CD" w:rsidRPr="004B59CD" w:rsidRDefault="004B59CD" w:rsidP="0011246D">
      <w:pPr>
        <w:pStyle w:val="Standard"/>
        <w:numPr>
          <w:ilvl w:val="0"/>
          <w:numId w:val="19"/>
        </w:numPr>
        <w:spacing w:line="360" w:lineRule="auto"/>
        <w:jc w:val="both"/>
        <w:rPr>
          <w:rFonts w:ascii="Times New Roman" w:hAnsi="Times New Roman" w:cs="Times New Roman"/>
        </w:rPr>
      </w:pPr>
      <w:r w:rsidRPr="004B59CD">
        <w:rPr>
          <w:rFonts w:ascii="Times New Roman" w:hAnsi="Times New Roman" w:cs="Times New Roman"/>
        </w:rPr>
        <w:t xml:space="preserve">Adaptar algoritmos </w:t>
      </w:r>
      <w:r>
        <w:rPr>
          <w:rFonts w:ascii="Times New Roman" w:hAnsi="Times New Roman" w:cs="Times New Roman"/>
        </w:rPr>
        <w:t>de operaciones que generen resultado esperados dependiendo de la operación a utilizar y que</w:t>
      </w:r>
      <w:r w:rsidRPr="004B59CD">
        <w:rPr>
          <w:rFonts w:ascii="Times New Roman" w:hAnsi="Times New Roman" w:cs="Times New Roman"/>
        </w:rPr>
        <w:t xml:space="preserve"> se adecuen a las necesidades del proyecto.</w:t>
      </w:r>
    </w:p>
    <w:p w:rsidR="004B59CD" w:rsidRPr="004B59CD" w:rsidRDefault="004B59CD" w:rsidP="0011246D">
      <w:pPr>
        <w:pStyle w:val="Standard"/>
        <w:numPr>
          <w:ilvl w:val="0"/>
          <w:numId w:val="19"/>
        </w:numPr>
        <w:spacing w:line="360" w:lineRule="auto"/>
        <w:jc w:val="both"/>
        <w:rPr>
          <w:rFonts w:ascii="Times New Roman" w:hAnsi="Times New Roman" w:cs="Times New Roman"/>
        </w:rPr>
      </w:pPr>
      <w:r w:rsidRPr="004B59CD">
        <w:rPr>
          <w:rFonts w:ascii="Times New Roman" w:hAnsi="Times New Roman" w:cs="Times New Roman"/>
        </w:rPr>
        <w:t>Adquirir experiencia real en el trabajo con metodologías</w:t>
      </w:r>
      <w:r>
        <w:rPr>
          <w:rFonts w:ascii="Times New Roman" w:hAnsi="Times New Roman" w:cs="Times New Roman"/>
        </w:rPr>
        <w:t xml:space="preserve"> </w:t>
      </w:r>
      <w:r w:rsidRPr="004B59CD">
        <w:rPr>
          <w:rFonts w:ascii="Times New Roman" w:hAnsi="Times New Roman" w:cs="Times New Roman"/>
        </w:rPr>
        <w:t>agiles.</w:t>
      </w:r>
    </w:p>
    <w:p w:rsidR="00687150" w:rsidRDefault="00687150" w:rsidP="0011246D">
      <w:pPr>
        <w:suppressAutoHyphens w:val="0"/>
        <w:spacing w:line="360" w:lineRule="auto"/>
        <w:jc w:val="both"/>
        <w:textAlignment w:val="auto"/>
        <w:rPr>
          <w:rFonts w:ascii="Times New Roman" w:hAnsi="Times New Roman" w:cs="Times New Roman"/>
        </w:rPr>
      </w:pPr>
    </w:p>
    <w:p w:rsidR="00687150" w:rsidRPr="00687150" w:rsidRDefault="00687150" w:rsidP="0011246D">
      <w:pPr>
        <w:suppressAutoHyphens w:val="0"/>
        <w:spacing w:line="360" w:lineRule="auto"/>
        <w:ind w:firstLine="360"/>
        <w:jc w:val="both"/>
        <w:textAlignment w:val="auto"/>
        <w:rPr>
          <w:rFonts w:ascii="Times New Roman" w:hAnsi="Times New Roman" w:cs="Times New Roman"/>
        </w:rPr>
      </w:pPr>
      <w:r w:rsidRPr="00687150">
        <w:rPr>
          <w:rFonts w:ascii="Times New Roman" w:hAnsi="Times New Roman" w:cs="Times New Roman"/>
        </w:rPr>
        <w:t>Con la amplitud de las capacidades de Android, sería fácil confundirlo con un sistema operativo de computadora de escritorio. Android es un entorno en capas que usa de base el kernel Linux e incluye vastas funciones. El subsistema de la UI incluye:</w:t>
      </w:r>
    </w:p>
    <w:p w:rsidR="00687150" w:rsidRPr="0011246D" w:rsidRDefault="00687150" w:rsidP="0011246D">
      <w:pPr>
        <w:pStyle w:val="Prrafodelista"/>
        <w:numPr>
          <w:ilvl w:val="0"/>
          <w:numId w:val="29"/>
        </w:numPr>
        <w:suppressAutoHyphens w:val="0"/>
        <w:spacing w:line="360" w:lineRule="auto"/>
        <w:jc w:val="both"/>
        <w:textAlignment w:val="auto"/>
        <w:rPr>
          <w:rFonts w:ascii="Times New Roman" w:hAnsi="Times New Roman" w:cs="Times New Roman"/>
        </w:rPr>
      </w:pPr>
      <w:r w:rsidRPr="0011246D">
        <w:rPr>
          <w:rFonts w:ascii="Times New Roman" w:hAnsi="Times New Roman" w:cs="Times New Roman"/>
        </w:rPr>
        <w:t>Windows</w:t>
      </w:r>
      <w:r w:rsidR="0011246D">
        <w:rPr>
          <w:rFonts w:ascii="Times New Roman" w:hAnsi="Times New Roman" w:cs="Times New Roman"/>
        </w:rPr>
        <w:t>.</w:t>
      </w:r>
    </w:p>
    <w:p w:rsidR="00687150" w:rsidRPr="0011246D" w:rsidRDefault="00687150" w:rsidP="0011246D">
      <w:pPr>
        <w:pStyle w:val="Prrafodelista"/>
        <w:numPr>
          <w:ilvl w:val="0"/>
          <w:numId w:val="29"/>
        </w:numPr>
        <w:suppressAutoHyphens w:val="0"/>
        <w:spacing w:line="360" w:lineRule="auto"/>
        <w:jc w:val="both"/>
        <w:textAlignment w:val="auto"/>
        <w:rPr>
          <w:rFonts w:ascii="Times New Roman" w:hAnsi="Times New Roman" w:cs="Times New Roman"/>
        </w:rPr>
      </w:pPr>
      <w:r w:rsidRPr="0011246D">
        <w:rPr>
          <w:rFonts w:ascii="Times New Roman" w:hAnsi="Times New Roman" w:cs="Times New Roman"/>
        </w:rPr>
        <w:t>Vistas</w:t>
      </w:r>
      <w:r w:rsidR="0011246D">
        <w:rPr>
          <w:rFonts w:ascii="Times New Roman" w:hAnsi="Times New Roman" w:cs="Times New Roman"/>
        </w:rPr>
        <w:t>.</w:t>
      </w:r>
    </w:p>
    <w:p w:rsidR="00687150" w:rsidRPr="0011246D" w:rsidRDefault="00687150" w:rsidP="0011246D">
      <w:pPr>
        <w:pStyle w:val="Prrafodelista"/>
        <w:numPr>
          <w:ilvl w:val="0"/>
          <w:numId w:val="29"/>
        </w:numPr>
        <w:suppressAutoHyphens w:val="0"/>
        <w:spacing w:line="360" w:lineRule="auto"/>
        <w:jc w:val="both"/>
        <w:textAlignment w:val="auto"/>
        <w:rPr>
          <w:rFonts w:ascii="Times New Roman" w:hAnsi="Times New Roman" w:cs="Times New Roman"/>
        </w:rPr>
      </w:pPr>
      <w:proofErr w:type="spellStart"/>
      <w:r w:rsidRPr="0011246D">
        <w:rPr>
          <w:rFonts w:ascii="Times New Roman" w:hAnsi="Times New Roman" w:cs="Times New Roman"/>
        </w:rPr>
        <w:t>Widgets</w:t>
      </w:r>
      <w:proofErr w:type="spellEnd"/>
      <w:r w:rsidRPr="0011246D">
        <w:rPr>
          <w:rFonts w:ascii="Times New Roman" w:hAnsi="Times New Roman" w:cs="Times New Roman"/>
        </w:rPr>
        <w:t xml:space="preserve"> para mostrar los elementos comunes como los recuadros para editar, las listas y las listas desplegables</w:t>
      </w:r>
      <w:r w:rsidR="0011246D">
        <w:rPr>
          <w:rFonts w:ascii="Times New Roman" w:hAnsi="Times New Roman" w:cs="Times New Roman"/>
        </w:rPr>
        <w:t>.</w:t>
      </w:r>
    </w:p>
    <w:p w:rsidR="00687150" w:rsidRPr="00687150" w:rsidRDefault="00687150" w:rsidP="0011246D">
      <w:pPr>
        <w:suppressAutoHyphens w:val="0"/>
        <w:spacing w:line="360" w:lineRule="auto"/>
        <w:ind w:firstLine="360"/>
        <w:jc w:val="both"/>
        <w:textAlignment w:val="auto"/>
        <w:rPr>
          <w:rFonts w:ascii="Times New Roman" w:hAnsi="Times New Roman" w:cs="Times New Roman"/>
        </w:rPr>
      </w:pPr>
      <w:r w:rsidRPr="00687150">
        <w:rPr>
          <w:rFonts w:ascii="Times New Roman" w:hAnsi="Times New Roman" w:cs="Times New Roman"/>
        </w:rPr>
        <w:t xml:space="preserve">Android incluye un navegador integrable basado en </w:t>
      </w:r>
      <w:proofErr w:type="spellStart"/>
      <w:r w:rsidRPr="00687150">
        <w:rPr>
          <w:rFonts w:ascii="Times New Roman" w:hAnsi="Times New Roman" w:cs="Times New Roman"/>
        </w:rPr>
        <w:t>WebKit</w:t>
      </w:r>
      <w:proofErr w:type="spellEnd"/>
      <w:r w:rsidRPr="00687150">
        <w:rPr>
          <w:rFonts w:ascii="Times New Roman" w:hAnsi="Times New Roman" w:cs="Times New Roman"/>
        </w:rPr>
        <w:t>, el mismo motor de navegador de código abierto que alimenta el navegador Mobile Safari de iPhone.</w:t>
      </w:r>
    </w:p>
    <w:p w:rsidR="00687150" w:rsidRPr="00687150" w:rsidRDefault="00687150" w:rsidP="0011246D">
      <w:pPr>
        <w:suppressAutoHyphens w:val="0"/>
        <w:spacing w:line="360" w:lineRule="auto"/>
        <w:jc w:val="both"/>
        <w:textAlignment w:val="auto"/>
        <w:rPr>
          <w:rFonts w:ascii="Times New Roman" w:hAnsi="Times New Roman" w:cs="Times New Roman"/>
        </w:rPr>
      </w:pPr>
      <w:r w:rsidRPr="00687150">
        <w:rPr>
          <w:rFonts w:ascii="Times New Roman" w:hAnsi="Times New Roman" w:cs="Times New Roman"/>
        </w:rPr>
        <w:t xml:space="preserve">Android cuenta con una abundante variedad de opciones de conectividad, que incluyen </w:t>
      </w:r>
      <w:proofErr w:type="spellStart"/>
      <w:r w:rsidRPr="00687150">
        <w:rPr>
          <w:rFonts w:ascii="Times New Roman" w:hAnsi="Times New Roman" w:cs="Times New Roman"/>
        </w:rPr>
        <w:t>Wi</w:t>
      </w:r>
      <w:proofErr w:type="spellEnd"/>
      <w:r w:rsidRPr="00687150">
        <w:rPr>
          <w:rFonts w:ascii="Times New Roman" w:hAnsi="Times New Roman" w:cs="Times New Roman"/>
        </w:rPr>
        <w:t xml:space="preserve">-Fi, Bluetooth y datos inalámbricos sobre una conexión de celular (por ejemplo, GPRS, EDGE y 3G). Una técnica popular en las aplicaciones Android es unirse a Google </w:t>
      </w:r>
      <w:proofErr w:type="spellStart"/>
      <w:r w:rsidRPr="00687150">
        <w:rPr>
          <w:rFonts w:ascii="Times New Roman" w:hAnsi="Times New Roman" w:cs="Times New Roman"/>
        </w:rPr>
        <w:t>Maps</w:t>
      </w:r>
      <w:proofErr w:type="spellEnd"/>
      <w:r w:rsidRPr="00687150">
        <w:rPr>
          <w:rFonts w:ascii="Times New Roman" w:hAnsi="Times New Roman" w:cs="Times New Roman"/>
        </w:rPr>
        <w:t xml:space="preserve"> para mostrar una dirección directamente dentro de una aplicación. El soporte para los servicios basados en la ubicación (como por ejemplo el </w:t>
      </w:r>
      <w:r w:rsidRPr="00687150">
        <w:rPr>
          <w:rFonts w:ascii="Times New Roman" w:hAnsi="Times New Roman" w:cs="Times New Roman"/>
        </w:rPr>
        <w:lastRenderedPageBreak/>
        <w:t>GPS) y los acelerómetros está disponible también en la pila de software de Android. También existe un soporte para cámara.</w:t>
      </w:r>
    </w:p>
    <w:p w:rsidR="0011246D" w:rsidRDefault="00687150" w:rsidP="0011246D">
      <w:pPr>
        <w:suppressAutoHyphens w:val="0"/>
        <w:spacing w:line="360" w:lineRule="auto"/>
        <w:ind w:firstLine="709"/>
        <w:jc w:val="both"/>
        <w:textAlignment w:val="auto"/>
        <w:rPr>
          <w:rFonts w:ascii="Times New Roman" w:hAnsi="Times New Roman" w:cs="Times New Roman"/>
        </w:rPr>
      </w:pPr>
      <w:r w:rsidRPr="00687150">
        <w:rPr>
          <w:rFonts w:ascii="Times New Roman" w:hAnsi="Times New Roman" w:cs="Times New Roman"/>
        </w:rPr>
        <w:t xml:space="preserve">Históricamente, las dos áreas en las que las aplicaciones móviles se han esforzado para mantenerse al día con sus homólogos de escritorio son las de gráficos/soporte físico y métodos de almacenamiento de datos. Android trata el desafío de los gráficos con soporte incorporado para gráficos en 2D y 3D, incluida la biblioteca </w:t>
      </w:r>
      <w:proofErr w:type="spellStart"/>
      <w:r w:rsidRPr="00687150">
        <w:rPr>
          <w:rFonts w:ascii="Times New Roman" w:hAnsi="Times New Roman" w:cs="Times New Roman"/>
        </w:rPr>
        <w:t>OpenGL</w:t>
      </w:r>
      <w:proofErr w:type="spellEnd"/>
      <w:r w:rsidRPr="00687150">
        <w:rPr>
          <w:rFonts w:ascii="Times New Roman" w:hAnsi="Times New Roman" w:cs="Times New Roman"/>
        </w:rPr>
        <w:t xml:space="preserve">. La carga de almacenamiento de datos se facilita porque la plataforma Android incluye la conocida base de datos de código abierto </w:t>
      </w:r>
      <w:proofErr w:type="spellStart"/>
      <w:r w:rsidRPr="00687150">
        <w:rPr>
          <w:rFonts w:ascii="Times New Roman" w:hAnsi="Times New Roman" w:cs="Times New Roman"/>
        </w:rPr>
        <w:t>SQLite</w:t>
      </w:r>
      <w:proofErr w:type="spellEnd"/>
      <w:r w:rsidRPr="00687150">
        <w:rPr>
          <w:rFonts w:ascii="Times New Roman" w:hAnsi="Times New Roman" w:cs="Times New Roman"/>
        </w:rPr>
        <w:t>. La Figura 1 muestra una vista simplificada de las capas del software para Android.</w:t>
      </w:r>
    </w:p>
    <w:p w:rsidR="0011246D" w:rsidRDefault="0011246D" w:rsidP="0011246D">
      <w:pPr>
        <w:suppressAutoHyphens w:val="0"/>
        <w:spacing w:line="360" w:lineRule="auto"/>
        <w:textAlignment w:val="auto"/>
        <w:rPr>
          <w:rFonts w:ascii="Times New Roman" w:hAnsi="Times New Roman" w:cs="Times New Roman"/>
        </w:rPr>
      </w:pPr>
    </w:p>
    <w:p w:rsidR="0011246D" w:rsidRDefault="0011246D" w:rsidP="0011246D">
      <w:pPr>
        <w:suppressAutoHyphens w:val="0"/>
        <w:spacing w:line="360" w:lineRule="auto"/>
        <w:textAlignment w:val="auto"/>
        <w:rPr>
          <w:rFonts w:ascii="Times New Roman" w:hAnsi="Times New Roman" w:cs="Times New Roman"/>
        </w:rPr>
      </w:pPr>
      <w:r>
        <w:rPr>
          <w:rFonts w:ascii="Times New Roman" w:hAnsi="Times New Roman" w:cs="Times New Roman"/>
        </w:rPr>
        <w:t>Capas del S.O para Android.</w:t>
      </w:r>
    </w:p>
    <w:p w:rsidR="004B59CD" w:rsidRDefault="0011246D" w:rsidP="0011246D">
      <w:pPr>
        <w:suppressAutoHyphens w:val="0"/>
        <w:spacing w:line="360" w:lineRule="auto"/>
        <w:ind w:firstLine="709"/>
        <w:textAlignment w:val="auto"/>
        <w:rPr>
          <w:rFonts w:ascii="Times New Roman" w:hAnsi="Times New Roman" w:cs="Times New Roman"/>
        </w:rPr>
      </w:pPr>
      <w:r>
        <w:rPr>
          <w:noProof/>
          <w:lang w:eastAsia="es-CR" w:bidi="ar-SA"/>
        </w:rPr>
        <w:drawing>
          <wp:inline distT="0" distB="0" distL="0" distR="0">
            <wp:extent cx="4819650" cy="3457575"/>
            <wp:effectExtent l="0" t="0" r="0" b="9525"/>
            <wp:docPr id="1" name="Imagen 1" descr="The Android softwa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lay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457575"/>
                    </a:xfrm>
                    <a:prstGeom prst="rect">
                      <a:avLst/>
                    </a:prstGeom>
                    <a:noFill/>
                    <a:ln>
                      <a:noFill/>
                    </a:ln>
                  </pic:spPr>
                </pic:pic>
              </a:graphicData>
            </a:graphic>
          </wp:inline>
        </w:drawing>
      </w:r>
      <w:r w:rsidR="004B59CD">
        <w:rPr>
          <w:rFonts w:ascii="Times New Roman" w:hAnsi="Times New Roman" w:cs="Times New Roman"/>
        </w:rPr>
        <w:br w:type="page"/>
      </w:r>
    </w:p>
    <w:p w:rsidR="0011246D" w:rsidRPr="0011246D" w:rsidRDefault="0011246D" w:rsidP="0011246D">
      <w:pPr>
        <w:suppressAutoHyphens w:val="0"/>
        <w:spacing w:line="360" w:lineRule="auto"/>
        <w:jc w:val="both"/>
        <w:textAlignment w:val="auto"/>
        <w:rPr>
          <w:rFonts w:ascii="Times New Roman" w:hAnsi="Times New Roman" w:cs="Times New Roman"/>
          <w:b/>
        </w:rPr>
      </w:pPr>
      <w:r w:rsidRPr="0011246D">
        <w:rPr>
          <w:rFonts w:ascii="Times New Roman" w:hAnsi="Times New Roman" w:cs="Times New Roman"/>
          <w:b/>
        </w:rPr>
        <w:lastRenderedPageBreak/>
        <w:t>Arquitectura de la aplicación</w:t>
      </w:r>
    </w:p>
    <w:p w:rsidR="0011246D" w:rsidRDefault="0011246D" w:rsidP="0011246D">
      <w:pPr>
        <w:suppressAutoHyphens w:val="0"/>
        <w:spacing w:line="360" w:lineRule="auto"/>
        <w:ind w:firstLine="709"/>
        <w:jc w:val="both"/>
        <w:textAlignment w:val="auto"/>
        <w:rPr>
          <w:rFonts w:ascii="Times New Roman" w:hAnsi="Times New Roman" w:cs="Times New Roman"/>
        </w:rPr>
      </w:pPr>
      <w:r w:rsidRPr="0011246D">
        <w:rPr>
          <w:rFonts w:ascii="Times New Roman" w:hAnsi="Times New Roman" w:cs="Times New Roman"/>
        </w:rPr>
        <w:t xml:space="preserve">Como mencionamos, Android se ejecuta encima del kernel Linux. Las aplicaciones Android se encuentran escritas en el lenguaje de programación Java y se ejecutan dentro de una máquina virtual (VM). Es importante tener en cuenta que la VM no es una JVM como se podría esperar, pero es la </w:t>
      </w:r>
      <w:proofErr w:type="spellStart"/>
      <w:r w:rsidRPr="0011246D">
        <w:rPr>
          <w:rFonts w:ascii="Times New Roman" w:hAnsi="Times New Roman" w:cs="Times New Roman"/>
        </w:rPr>
        <w:t>Dalvik</w:t>
      </w:r>
      <w:proofErr w:type="spellEnd"/>
      <w:r w:rsidRPr="0011246D">
        <w:rPr>
          <w:rFonts w:ascii="Times New Roman" w:hAnsi="Times New Roman" w:cs="Times New Roman"/>
        </w:rPr>
        <w:t xml:space="preserve"> Virtual Machine, una tecnología de código abierto. Cada aplicación Android se ejecuta dentro de una instancia de la </w:t>
      </w:r>
      <w:proofErr w:type="spellStart"/>
      <w:r w:rsidRPr="0011246D">
        <w:rPr>
          <w:rFonts w:ascii="Times New Roman" w:hAnsi="Times New Roman" w:cs="Times New Roman"/>
        </w:rPr>
        <w:t>Dalvik</w:t>
      </w:r>
      <w:proofErr w:type="spellEnd"/>
      <w:r w:rsidRPr="0011246D">
        <w:rPr>
          <w:rFonts w:ascii="Times New Roman" w:hAnsi="Times New Roman" w:cs="Times New Roman"/>
        </w:rPr>
        <w:t xml:space="preserve"> VM, que a su vez permanece dentro de un proceso gestionado por el kernel Linux, como se muestra a continuación.</w:t>
      </w:r>
    </w:p>
    <w:p w:rsidR="00B91160" w:rsidRDefault="00B91160">
      <w:pPr>
        <w:suppressAutoHyphens w:val="0"/>
        <w:textAlignment w:val="auto"/>
        <w:rPr>
          <w:rFonts w:ascii="Times New Roman" w:hAnsi="Times New Roman" w:cs="Times New Roman"/>
        </w:rPr>
      </w:pPr>
    </w:p>
    <w:p w:rsidR="00B91160" w:rsidRDefault="00B91160">
      <w:pPr>
        <w:suppressAutoHyphens w:val="0"/>
        <w:textAlignment w:val="auto"/>
        <w:rPr>
          <w:rFonts w:ascii="Times New Roman" w:hAnsi="Times New Roman" w:cs="Times New Roman"/>
        </w:rPr>
      </w:pPr>
    </w:p>
    <w:p w:rsidR="004712D5" w:rsidRDefault="004712D5">
      <w:pPr>
        <w:suppressAutoHyphens w:val="0"/>
        <w:textAlignment w:val="auto"/>
        <w:rPr>
          <w:rFonts w:ascii="Times New Roman" w:hAnsi="Times New Roman" w:cs="Times New Roman"/>
        </w:rPr>
      </w:pPr>
    </w:p>
    <w:p w:rsidR="00B91160" w:rsidRDefault="00B91160">
      <w:pPr>
        <w:suppressAutoHyphens w:val="0"/>
        <w:textAlignment w:val="auto"/>
        <w:rPr>
          <w:rFonts w:ascii="Times New Roman" w:hAnsi="Times New Roman" w:cs="Times New Roman"/>
        </w:rPr>
      </w:pPr>
    </w:p>
    <w:p w:rsidR="00AB0F23" w:rsidRDefault="00AB0F23">
      <w:pPr>
        <w:suppressAutoHyphens w:val="0"/>
        <w:textAlignment w:val="auto"/>
        <w:rPr>
          <w:rFonts w:ascii="Times New Roman" w:hAnsi="Times New Roman" w:cs="Times New Roman"/>
        </w:rPr>
      </w:pPr>
      <w:r>
        <w:rPr>
          <w:rFonts w:ascii="Times New Roman" w:hAnsi="Times New Roman" w:cs="Times New Roman"/>
        </w:rPr>
        <w:br w:type="page"/>
      </w:r>
    </w:p>
    <w:p w:rsidR="00D5697F" w:rsidRPr="002C7510" w:rsidRDefault="00D45D54" w:rsidP="002C7510">
      <w:pPr>
        <w:pStyle w:val="Ttulo1"/>
        <w:spacing w:line="360" w:lineRule="auto"/>
        <w:rPr>
          <w:rStyle w:val="Textoennegrita"/>
        </w:rPr>
      </w:pPr>
      <w:bookmarkStart w:id="8" w:name="_Toc469064613"/>
      <w:r w:rsidRPr="002C7510">
        <w:rPr>
          <w:rStyle w:val="Textoennegrita"/>
        </w:rPr>
        <w:lastRenderedPageBreak/>
        <w:t>Análisis del Problema</w:t>
      </w:r>
      <w:bookmarkEnd w:id="8"/>
    </w:p>
    <w:p w:rsidR="00836CDD" w:rsidRDefault="00980584" w:rsidP="002C7510">
      <w:pPr>
        <w:pStyle w:val="Standard"/>
        <w:spacing w:line="360" w:lineRule="auto"/>
        <w:jc w:val="both"/>
        <w:rPr>
          <w:rFonts w:ascii="Times New Roman" w:hAnsi="Times New Roman" w:cs="Times New Roman"/>
        </w:rPr>
      </w:pPr>
      <w:r>
        <w:rPr>
          <w:rFonts w:ascii="Times New Roman" w:hAnsi="Times New Roman" w:cs="Times New Roman"/>
        </w:rPr>
        <w:tab/>
        <w:t>Una aplicación que realiza registros de tipo agenda</w:t>
      </w:r>
      <w:r w:rsidR="00D45D54">
        <w:rPr>
          <w:rFonts w:ascii="Times New Roman" w:hAnsi="Times New Roman" w:cs="Times New Roman"/>
        </w:rPr>
        <w:t xml:space="preserve">, </w:t>
      </w:r>
      <w:r>
        <w:rPr>
          <w:rFonts w:ascii="Times New Roman" w:hAnsi="Times New Roman" w:cs="Times New Roman"/>
        </w:rPr>
        <w:t xml:space="preserve">donde se pueda registrar actividades a realizar para un futuro o pendientes, los </w:t>
      </w:r>
      <w:r w:rsidR="00D45D54">
        <w:rPr>
          <w:rFonts w:ascii="Times New Roman" w:hAnsi="Times New Roman" w:cs="Times New Roman"/>
        </w:rPr>
        <w:t xml:space="preserve">resultados </w:t>
      </w:r>
      <w:r>
        <w:rPr>
          <w:rFonts w:ascii="Times New Roman" w:hAnsi="Times New Roman" w:cs="Times New Roman"/>
        </w:rPr>
        <w:t xml:space="preserve">de esta aplicación son mostrados en tipo </w:t>
      </w:r>
      <w:proofErr w:type="spellStart"/>
      <w:r>
        <w:rPr>
          <w:rFonts w:ascii="Times New Roman" w:hAnsi="Times New Roman" w:cs="Times New Roman"/>
        </w:rPr>
        <w:t>listView</w:t>
      </w:r>
      <w:proofErr w:type="spellEnd"/>
      <w:r>
        <w:rPr>
          <w:rFonts w:ascii="Times New Roman" w:hAnsi="Times New Roman" w:cs="Times New Roman"/>
        </w:rPr>
        <w:t xml:space="preserve"> (lista de actividades) </w:t>
      </w:r>
      <w:r w:rsidR="00D45D54">
        <w:rPr>
          <w:rFonts w:ascii="Times New Roman" w:hAnsi="Times New Roman" w:cs="Times New Roman"/>
        </w:rPr>
        <w:t>y que facilita</w:t>
      </w:r>
      <w:r>
        <w:rPr>
          <w:rFonts w:ascii="Times New Roman" w:hAnsi="Times New Roman" w:cs="Times New Roman"/>
        </w:rPr>
        <w:t xml:space="preserve"> el procedimiento de realizar una modificación de la tarea si se desea sino se puede optar por su eliminación.</w:t>
      </w:r>
      <w:r w:rsidR="00D45D54">
        <w:rPr>
          <w:rFonts w:ascii="Times New Roman" w:hAnsi="Times New Roman" w:cs="Times New Roman"/>
        </w:rPr>
        <w:t xml:space="preserve"> </w:t>
      </w:r>
      <w:r w:rsidR="00836CDD">
        <w:rPr>
          <w:rFonts w:ascii="Times New Roman" w:hAnsi="Times New Roman" w:cs="Times New Roman"/>
        </w:rPr>
        <w:t>El registro se hizo con métodos de SQLite</w:t>
      </w:r>
      <w:r w:rsidR="002B04D6">
        <w:rPr>
          <w:rFonts w:ascii="Times New Roman" w:hAnsi="Times New Roman" w:cs="Times New Roman"/>
        </w:rPr>
        <w:t xml:space="preserve"> para que sea </w:t>
      </w:r>
      <w:r w:rsidR="00753EB5">
        <w:rPr>
          <w:rFonts w:ascii="Times New Roman" w:hAnsi="Times New Roman" w:cs="Times New Roman"/>
        </w:rPr>
        <w:t>más</w:t>
      </w:r>
      <w:r w:rsidR="002B04D6">
        <w:rPr>
          <w:rFonts w:ascii="Times New Roman" w:hAnsi="Times New Roman" w:cs="Times New Roman"/>
        </w:rPr>
        <w:t xml:space="preserve"> sencillo en los registros porque se encontraron problemas de ejecución con los </w:t>
      </w:r>
      <w:proofErr w:type="spellStart"/>
      <w:r w:rsidR="002B04D6">
        <w:rPr>
          <w:rFonts w:ascii="Times New Roman" w:hAnsi="Times New Roman" w:cs="Times New Roman"/>
        </w:rPr>
        <w:t>ArryList</w:t>
      </w:r>
      <w:proofErr w:type="spellEnd"/>
      <w:r w:rsidR="002B04D6">
        <w:rPr>
          <w:rFonts w:ascii="Times New Roman" w:hAnsi="Times New Roman" w:cs="Times New Roman"/>
        </w:rPr>
        <w:t xml:space="preserve"> y se </w:t>
      </w:r>
      <w:r w:rsidR="00753EB5">
        <w:rPr>
          <w:rFonts w:ascii="Times New Roman" w:hAnsi="Times New Roman" w:cs="Times New Roman"/>
        </w:rPr>
        <w:t>buscó</w:t>
      </w:r>
      <w:r w:rsidR="002B04D6">
        <w:rPr>
          <w:rFonts w:ascii="Times New Roman" w:hAnsi="Times New Roman" w:cs="Times New Roman"/>
        </w:rPr>
        <w:t xml:space="preserve"> una manera </w:t>
      </w:r>
      <w:r w:rsidR="00753EB5">
        <w:rPr>
          <w:rFonts w:ascii="Times New Roman" w:hAnsi="Times New Roman" w:cs="Times New Roman"/>
        </w:rPr>
        <w:t>más</w:t>
      </w:r>
      <w:r w:rsidR="002B04D6">
        <w:rPr>
          <w:rFonts w:ascii="Times New Roman" w:hAnsi="Times New Roman" w:cs="Times New Roman"/>
        </w:rPr>
        <w:t xml:space="preserve"> sencilla para su implementación en el código y por medio de que ya tengo experiencia en </w:t>
      </w:r>
      <w:proofErr w:type="spellStart"/>
      <w:r w:rsidR="002B04D6">
        <w:rPr>
          <w:rFonts w:ascii="Times New Roman" w:hAnsi="Times New Roman" w:cs="Times New Roman"/>
        </w:rPr>
        <w:t>Sql</w:t>
      </w:r>
      <w:proofErr w:type="spellEnd"/>
      <w:r w:rsidR="002B04D6">
        <w:rPr>
          <w:rFonts w:ascii="Times New Roman" w:hAnsi="Times New Roman" w:cs="Times New Roman"/>
        </w:rPr>
        <w:t xml:space="preserve"> se me hizo </w:t>
      </w:r>
      <w:proofErr w:type="spellStart"/>
      <w:r w:rsidR="002B04D6">
        <w:rPr>
          <w:rFonts w:ascii="Times New Roman" w:hAnsi="Times New Roman" w:cs="Times New Roman"/>
        </w:rPr>
        <w:t>muyb</w:t>
      </w:r>
      <w:proofErr w:type="spellEnd"/>
      <w:r w:rsidR="002B04D6">
        <w:rPr>
          <w:rFonts w:ascii="Times New Roman" w:hAnsi="Times New Roman" w:cs="Times New Roman"/>
        </w:rPr>
        <w:t xml:space="preserve"> fácil entender los métodos de implementación en Android.</w:t>
      </w:r>
    </w:p>
    <w:p w:rsidR="00D45D54" w:rsidRDefault="00980584" w:rsidP="002C7510">
      <w:pPr>
        <w:pStyle w:val="Standard"/>
        <w:spacing w:line="360" w:lineRule="auto"/>
        <w:jc w:val="both"/>
        <w:rPr>
          <w:rFonts w:ascii="Times New Roman" w:hAnsi="Times New Roman" w:cs="Times New Roman"/>
        </w:rPr>
      </w:pPr>
      <w:r>
        <w:rPr>
          <w:rFonts w:ascii="Times New Roman" w:hAnsi="Times New Roman" w:cs="Times New Roman"/>
        </w:rPr>
        <w:t>E</w:t>
      </w:r>
      <w:r w:rsidR="00D45D54">
        <w:rPr>
          <w:rFonts w:ascii="Times New Roman" w:hAnsi="Times New Roman" w:cs="Times New Roman"/>
        </w:rPr>
        <w:t xml:space="preserve">s </w:t>
      </w:r>
      <w:r w:rsidR="00840C75">
        <w:rPr>
          <w:rFonts w:ascii="Times New Roman" w:hAnsi="Times New Roman" w:cs="Times New Roman"/>
        </w:rPr>
        <w:t>un sistema</w:t>
      </w:r>
      <w:r w:rsidR="00D45D54">
        <w:rPr>
          <w:rFonts w:ascii="Times New Roman" w:hAnsi="Times New Roman" w:cs="Times New Roman"/>
        </w:rPr>
        <w:t xml:space="preserve"> de aprovechamiento humano para el ahorro de actividades y funciones que tiene que hacer personalmente, sin embargo, siempre debemos de ingresar valores manuales porque así se dicta en los requerimientos del uso y funcionamiento.</w:t>
      </w:r>
    </w:p>
    <w:p w:rsidR="00D45D54" w:rsidRDefault="00D45D54" w:rsidP="00D51722">
      <w:pPr>
        <w:pStyle w:val="Standard"/>
        <w:spacing w:line="360" w:lineRule="auto"/>
        <w:jc w:val="both"/>
        <w:rPr>
          <w:rFonts w:ascii="Times New Roman" w:hAnsi="Times New Roman" w:cs="Times New Roman"/>
        </w:rPr>
      </w:pPr>
      <w:r>
        <w:rPr>
          <w:rFonts w:ascii="Times New Roman" w:hAnsi="Times New Roman" w:cs="Times New Roman"/>
        </w:rPr>
        <w:t xml:space="preserve"> Se realizara </w:t>
      </w:r>
      <w:r w:rsidR="00840C75">
        <w:rPr>
          <w:rFonts w:ascii="Times New Roman" w:hAnsi="Times New Roman" w:cs="Times New Roman"/>
        </w:rPr>
        <w:t>un campo en la lista por cada resultado</w:t>
      </w:r>
      <w:r>
        <w:rPr>
          <w:rFonts w:ascii="Times New Roman" w:hAnsi="Times New Roman" w:cs="Times New Roman"/>
        </w:rPr>
        <w:t xml:space="preserve"> nuevo, por cada operación que se necesite tendremos un resultado final.</w:t>
      </w:r>
    </w:p>
    <w:p w:rsidR="00B678A8" w:rsidRDefault="00F9011E" w:rsidP="000832F2">
      <w:pPr>
        <w:pStyle w:val="Standard"/>
        <w:spacing w:line="360" w:lineRule="auto"/>
        <w:ind w:firstLine="709"/>
        <w:jc w:val="both"/>
        <w:rPr>
          <w:rFonts w:ascii="Times New Roman" w:hAnsi="Times New Roman" w:cs="Times New Roman"/>
        </w:rPr>
      </w:pPr>
      <w:r>
        <w:rPr>
          <w:rFonts w:ascii="Times New Roman" w:hAnsi="Times New Roman" w:cs="Times New Roman"/>
        </w:rPr>
        <w:t>Finalmente, el análisis da como resultado el requerimiento de las funciones establecidas en los procesos de interacción con el usuario, y que es necesaria la implementación con las constantes de código limpio, amigable y de fácil compresión para el lector que este aprovechando esta investigación.</w:t>
      </w:r>
    </w:p>
    <w:p w:rsidR="00285F9B" w:rsidRDefault="00285F9B">
      <w:pPr>
        <w:suppressAutoHyphens w:val="0"/>
        <w:textAlignment w:val="auto"/>
        <w:rPr>
          <w:rFonts w:ascii="Times New Roman" w:hAnsi="Times New Roman" w:cs="Times New Roman"/>
        </w:rPr>
      </w:pPr>
      <w:r>
        <w:rPr>
          <w:rFonts w:ascii="Times New Roman" w:hAnsi="Times New Roman" w:cs="Times New Roman"/>
        </w:rPr>
        <w:br w:type="page"/>
      </w:r>
    </w:p>
    <w:p w:rsidR="00D45D54" w:rsidRPr="00FB47E8" w:rsidRDefault="00285F9B" w:rsidP="00FB47E8">
      <w:pPr>
        <w:pStyle w:val="Ttulo1"/>
        <w:spacing w:line="360" w:lineRule="auto"/>
        <w:rPr>
          <w:rStyle w:val="Textoennegrita"/>
        </w:rPr>
      </w:pPr>
      <w:bookmarkStart w:id="9" w:name="_Toc469064614"/>
      <w:r w:rsidRPr="00FB47E8">
        <w:rPr>
          <w:rStyle w:val="Textoennegrita"/>
        </w:rPr>
        <w:lastRenderedPageBreak/>
        <w:t>Solución del Problema</w:t>
      </w:r>
      <w:bookmarkEnd w:id="9"/>
    </w:p>
    <w:p w:rsidR="00285F9B" w:rsidRDefault="00285F9B" w:rsidP="00C403EA">
      <w:pPr>
        <w:pStyle w:val="Standard"/>
        <w:spacing w:line="360" w:lineRule="auto"/>
        <w:ind w:firstLine="709"/>
        <w:jc w:val="both"/>
        <w:rPr>
          <w:rFonts w:ascii="Times New Roman" w:hAnsi="Times New Roman" w:cs="Times New Roman"/>
        </w:rPr>
      </w:pPr>
      <w:r>
        <w:rPr>
          <w:rFonts w:ascii="Times New Roman" w:hAnsi="Times New Roman" w:cs="Times New Roman"/>
        </w:rPr>
        <w:t xml:space="preserve">Mediante la preparación del entorno de desarrollo especializado para que dicha aplicación en lenguaje </w:t>
      </w:r>
      <w:r w:rsidR="00CF250D">
        <w:rPr>
          <w:rFonts w:ascii="Times New Roman" w:hAnsi="Times New Roman" w:cs="Times New Roman"/>
        </w:rPr>
        <w:t>Android</w:t>
      </w:r>
      <w:r>
        <w:rPr>
          <w:rFonts w:ascii="Times New Roman" w:hAnsi="Times New Roman" w:cs="Times New Roman"/>
        </w:rPr>
        <w:t xml:space="preserve"> sea funcional, se debió de realizar algunas configuraciones básicas para este resultado final de satisfacción de funcionamiento de la aplicación.</w:t>
      </w:r>
    </w:p>
    <w:p w:rsidR="00285F9B" w:rsidRDefault="00285F9B" w:rsidP="00D51722">
      <w:pPr>
        <w:pStyle w:val="Standard"/>
        <w:spacing w:line="360" w:lineRule="auto"/>
        <w:jc w:val="both"/>
        <w:rPr>
          <w:rFonts w:ascii="Times New Roman" w:hAnsi="Times New Roman" w:cs="Times New Roman"/>
        </w:rPr>
      </w:pPr>
      <w:r>
        <w:rPr>
          <w:rFonts w:ascii="Times New Roman" w:hAnsi="Times New Roman" w:cs="Times New Roman"/>
        </w:rPr>
        <w:t>Algunas configuraciones son:</w:t>
      </w:r>
    </w:p>
    <w:p w:rsidR="00285F9B" w:rsidRDefault="00285F9B" w:rsidP="00FB47E8">
      <w:pPr>
        <w:pStyle w:val="Standard"/>
        <w:numPr>
          <w:ilvl w:val="0"/>
          <w:numId w:val="14"/>
        </w:numPr>
        <w:spacing w:line="360" w:lineRule="auto"/>
        <w:jc w:val="both"/>
        <w:rPr>
          <w:rFonts w:ascii="Times New Roman" w:hAnsi="Times New Roman" w:cs="Times New Roman"/>
        </w:rPr>
      </w:pPr>
      <w:r>
        <w:rPr>
          <w:rFonts w:ascii="Times New Roman" w:hAnsi="Times New Roman" w:cs="Times New Roman"/>
        </w:rPr>
        <w:t xml:space="preserve">Instalación de un </w:t>
      </w:r>
      <w:r w:rsidR="00CF250D">
        <w:rPr>
          <w:rFonts w:ascii="Times New Roman" w:hAnsi="Times New Roman" w:cs="Times New Roman"/>
        </w:rPr>
        <w:t>Android SDK funcional con las versión de 5.0 Lollipop</w:t>
      </w:r>
      <w:r>
        <w:rPr>
          <w:rFonts w:ascii="Times New Roman" w:hAnsi="Times New Roman" w:cs="Times New Roman"/>
        </w:rPr>
        <w:t>.</w:t>
      </w:r>
    </w:p>
    <w:p w:rsidR="00CF250D" w:rsidRDefault="00CF250D" w:rsidP="00FB47E8">
      <w:pPr>
        <w:pStyle w:val="Standard"/>
        <w:numPr>
          <w:ilvl w:val="0"/>
          <w:numId w:val="14"/>
        </w:numPr>
        <w:spacing w:line="360" w:lineRule="auto"/>
        <w:jc w:val="both"/>
        <w:rPr>
          <w:rFonts w:ascii="Times New Roman" w:hAnsi="Times New Roman" w:cs="Times New Roman"/>
        </w:rPr>
      </w:pPr>
      <w:r>
        <w:rPr>
          <w:rFonts w:ascii="Times New Roman" w:hAnsi="Times New Roman" w:cs="Times New Roman"/>
        </w:rPr>
        <w:t xml:space="preserve">Instalación de Android Studio en GNU/Linux con escritorio </w:t>
      </w:r>
      <w:proofErr w:type="spellStart"/>
      <w:r>
        <w:rPr>
          <w:rFonts w:ascii="Times New Roman" w:hAnsi="Times New Roman" w:cs="Times New Roman"/>
        </w:rPr>
        <w:t>Kubuntu</w:t>
      </w:r>
      <w:proofErr w:type="spellEnd"/>
      <w:r>
        <w:rPr>
          <w:rFonts w:ascii="Times New Roman" w:hAnsi="Times New Roman" w:cs="Times New Roman"/>
        </w:rPr>
        <w:t xml:space="preserve"> 16.04.</w:t>
      </w:r>
    </w:p>
    <w:p w:rsidR="00285F9B" w:rsidRDefault="00285F9B" w:rsidP="00FB47E8">
      <w:pPr>
        <w:pStyle w:val="Standard"/>
        <w:numPr>
          <w:ilvl w:val="0"/>
          <w:numId w:val="14"/>
        </w:numPr>
        <w:spacing w:line="360" w:lineRule="auto"/>
        <w:jc w:val="both"/>
        <w:rPr>
          <w:rFonts w:ascii="Times New Roman" w:hAnsi="Times New Roman" w:cs="Times New Roman"/>
        </w:rPr>
      </w:pPr>
      <w:r>
        <w:rPr>
          <w:rFonts w:ascii="Times New Roman" w:hAnsi="Times New Roman" w:cs="Times New Roman"/>
        </w:rPr>
        <w:t xml:space="preserve">Configuración e instalación de </w:t>
      </w:r>
      <w:proofErr w:type="spellStart"/>
      <w:r w:rsidR="00CF250D">
        <w:rPr>
          <w:rFonts w:ascii="Times New Roman" w:hAnsi="Times New Roman" w:cs="Times New Roman"/>
        </w:rPr>
        <w:t>de</w:t>
      </w:r>
      <w:proofErr w:type="spellEnd"/>
      <w:r w:rsidR="00CF250D">
        <w:rPr>
          <w:rFonts w:ascii="Times New Roman" w:hAnsi="Times New Roman" w:cs="Times New Roman"/>
        </w:rPr>
        <w:t xml:space="preserve"> los repositorios y </w:t>
      </w:r>
      <w:proofErr w:type="spellStart"/>
      <w:r w:rsidR="00CF250D">
        <w:rPr>
          <w:rFonts w:ascii="Times New Roman" w:hAnsi="Times New Roman" w:cs="Times New Roman"/>
        </w:rPr>
        <w:t>SDK´s</w:t>
      </w:r>
      <w:proofErr w:type="spellEnd"/>
      <w:r w:rsidR="00CF250D">
        <w:rPr>
          <w:rFonts w:ascii="Times New Roman" w:hAnsi="Times New Roman" w:cs="Times New Roman"/>
        </w:rPr>
        <w:t xml:space="preserve"> </w:t>
      </w:r>
      <w:proofErr w:type="spellStart"/>
      <w:r w:rsidR="00CF250D">
        <w:rPr>
          <w:rFonts w:ascii="Times New Roman" w:hAnsi="Times New Roman" w:cs="Times New Roman"/>
        </w:rPr>
        <w:t>ncesarios</w:t>
      </w:r>
      <w:proofErr w:type="spellEnd"/>
      <w:r w:rsidR="00CF250D">
        <w:rPr>
          <w:rFonts w:ascii="Times New Roman" w:hAnsi="Times New Roman" w:cs="Times New Roman"/>
        </w:rPr>
        <w:t xml:space="preserve"> de </w:t>
      </w:r>
      <w:proofErr w:type="spellStart"/>
      <w:r w:rsidR="00CF250D">
        <w:rPr>
          <w:rFonts w:ascii="Times New Roman" w:hAnsi="Times New Roman" w:cs="Times New Roman"/>
        </w:rPr>
        <w:t>OpenJDK</w:t>
      </w:r>
      <w:proofErr w:type="spellEnd"/>
      <w:r>
        <w:rPr>
          <w:rFonts w:ascii="Times New Roman" w:hAnsi="Times New Roman" w:cs="Times New Roman"/>
        </w:rPr>
        <w:t>.</w:t>
      </w:r>
    </w:p>
    <w:p w:rsidR="00F72CD5" w:rsidRDefault="000D29F7" w:rsidP="00CF250D">
      <w:pPr>
        <w:pStyle w:val="Standard"/>
        <w:spacing w:line="360" w:lineRule="auto"/>
        <w:jc w:val="both"/>
        <w:rPr>
          <w:rFonts w:ascii="Times New Roman" w:hAnsi="Times New Roman" w:cs="Times New Roman"/>
        </w:rPr>
      </w:pPr>
      <w:r>
        <w:rPr>
          <w:rFonts w:ascii="Times New Roman" w:hAnsi="Times New Roman" w:cs="Times New Roman"/>
        </w:rPr>
        <w:t>La solución para el desarrollo fue preparada y funcional satisfactoriamente, ya que al principio había problema para desarrollar una ap</w:t>
      </w:r>
      <w:r w:rsidR="00CF250D">
        <w:rPr>
          <w:rFonts w:ascii="Times New Roman" w:hAnsi="Times New Roman" w:cs="Times New Roman"/>
        </w:rPr>
        <w:t>licación para la plataforma del sistema operativo de Windows, por eso se migro el desarrollo a un sistema más robusto y de procesos maximizados, esto pudo pasar</w:t>
      </w:r>
      <w:r>
        <w:rPr>
          <w:rFonts w:ascii="Times New Roman" w:hAnsi="Times New Roman" w:cs="Times New Roman"/>
        </w:rPr>
        <w:t xml:space="preserve"> porque no se tenía las herramientas y ahora esta preparadas para la compilación y la demostración de la solución propuesta para esta aplicación. </w:t>
      </w:r>
    </w:p>
    <w:p w:rsidR="00F72CD5" w:rsidRDefault="00F72CD5">
      <w:pPr>
        <w:suppressAutoHyphens w:val="0"/>
        <w:textAlignment w:val="auto"/>
        <w:rPr>
          <w:rFonts w:ascii="Times New Roman" w:hAnsi="Times New Roman" w:cs="Times New Roman"/>
        </w:rPr>
      </w:pPr>
      <w:r>
        <w:rPr>
          <w:rFonts w:ascii="Times New Roman" w:hAnsi="Times New Roman" w:cs="Times New Roman"/>
        </w:rPr>
        <w:br w:type="page"/>
      </w:r>
    </w:p>
    <w:p w:rsidR="00285F9B" w:rsidRPr="005244B1" w:rsidRDefault="00F72CD5" w:rsidP="002F689B">
      <w:pPr>
        <w:pStyle w:val="Ttulo1"/>
        <w:spacing w:line="360" w:lineRule="auto"/>
        <w:rPr>
          <w:rStyle w:val="Textoennegrita"/>
        </w:rPr>
      </w:pPr>
      <w:bookmarkStart w:id="10" w:name="_Toc469064615"/>
      <w:r w:rsidRPr="005244B1">
        <w:rPr>
          <w:rStyle w:val="Textoennegrita"/>
        </w:rPr>
        <w:lastRenderedPageBreak/>
        <w:t>Resultados Obtenidos</w:t>
      </w:r>
      <w:bookmarkEnd w:id="10"/>
    </w:p>
    <w:p w:rsidR="004A2949" w:rsidRDefault="0040609C" w:rsidP="002F689B">
      <w:pPr>
        <w:pStyle w:val="Standard"/>
        <w:spacing w:line="360" w:lineRule="auto"/>
        <w:jc w:val="both"/>
        <w:rPr>
          <w:rFonts w:ascii="Times New Roman" w:hAnsi="Times New Roman" w:cs="Times New Roman"/>
        </w:rPr>
      </w:pPr>
      <w:r>
        <w:rPr>
          <w:rFonts w:ascii="Times New Roman" w:hAnsi="Times New Roman" w:cs="Times New Roman"/>
        </w:rPr>
        <w:tab/>
        <w:t>Los resultados presentados en el desarrollo de la aplicación Mobile, nos muestra la sencillez que presenta su interfaz gráfica, el desarrollo de algoritmos utilizados para la solución y el uso.</w:t>
      </w:r>
      <w:r w:rsidR="00F5003A">
        <w:rPr>
          <w:rFonts w:ascii="Times New Roman" w:hAnsi="Times New Roman" w:cs="Times New Roman"/>
        </w:rPr>
        <w:t xml:space="preserve"> Mediante la creación se pudo entender la manera de estructura de los programas de </w:t>
      </w:r>
      <w:r w:rsidR="00083FE7">
        <w:rPr>
          <w:rFonts w:ascii="Times New Roman" w:hAnsi="Times New Roman" w:cs="Times New Roman"/>
        </w:rPr>
        <w:t>Android</w:t>
      </w:r>
      <w:r w:rsidR="00F5003A">
        <w:rPr>
          <w:rFonts w:ascii="Times New Roman" w:hAnsi="Times New Roman" w:cs="Times New Roman"/>
        </w:rPr>
        <w:t xml:space="preserve"> y también una </w:t>
      </w:r>
      <w:r w:rsidR="00083FE7">
        <w:rPr>
          <w:rFonts w:ascii="Times New Roman" w:hAnsi="Times New Roman" w:cs="Times New Roman"/>
        </w:rPr>
        <w:t>compleja programación en el lenguaje.</w:t>
      </w:r>
    </w:p>
    <w:p w:rsidR="004A2949" w:rsidRDefault="004A2949" w:rsidP="00D51722">
      <w:pPr>
        <w:pStyle w:val="Standard"/>
        <w:spacing w:line="360" w:lineRule="auto"/>
        <w:jc w:val="both"/>
        <w:rPr>
          <w:rFonts w:ascii="Times New Roman" w:hAnsi="Times New Roman" w:cs="Times New Roman"/>
        </w:rPr>
      </w:pPr>
      <w:r>
        <w:rPr>
          <w:rFonts w:ascii="Times New Roman" w:hAnsi="Times New Roman" w:cs="Times New Roman"/>
        </w:rPr>
        <w:t xml:space="preserve">Posteriormente se </w:t>
      </w:r>
      <w:r w:rsidR="00083FE7">
        <w:rPr>
          <w:rFonts w:ascii="Times New Roman" w:hAnsi="Times New Roman" w:cs="Times New Roman"/>
        </w:rPr>
        <w:t xml:space="preserve">puso en uso la aplicación en un terminal de Android 5.0 Lollipop </w:t>
      </w:r>
      <w:r>
        <w:rPr>
          <w:rFonts w:ascii="Times New Roman" w:hAnsi="Times New Roman" w:cs="Times New Roman"/>
        </w:rPr>
        <w:t>para comprobar el índice o probabilidad de errores pero no se comprobó el hecho de tener probabilidad de errores en el proceso de uso</w:t>
      </w:r>
      <w:r w:rsidR="00083FE7">
        <w:rPr>
          <w:rFonts w:ascii="Times New Roman" w:hAnsi="Times New Roman" w:cs="Times New Roman"/>
        </w:rPr>
        <w:t>, solo en algunos detalles que no hubo validaciones de parámetros de tipos a usar</w:t>
      </w:r>
      <w:r>
        <w:rPr>
          <w:rFonts w:ascii="Times New Roman" w:hAnsi="Times New Roman" w:cs="Times New Roman"/>
        </w:rPr>
        <w:t>.</w:t>
      </w:r>
    </w:p>
    <w:p w:rsidR="00D90BDD" w:rsidRDefault="00D90BDD" w:rsidP="00D51722">
      <w:pPr>
        <w:pStyle w:val="Standard"/>
        <w:spacing w:line="360" w:lineRule="auto"/>
        <w:jc w:val="both"/>
        <w:rPr>
          <w:rFonts w:ascii="Times New Roman" w:hAnsi="Times New Roman" w:cs="Times New Roman"/>
        </w:rPr>
      </w:pPr>
      <w:r>
        <w:rPr>
          <w:rFonts w:ascii="Times New Roman" w:hAnsi="Times New Roman" w:cs="Times New Roman"/>
        </w:rPr>
        <w:t xml:space="preserve">Tomando en cuenta los objetivos específicos, podemos decir que se ha cumplido con </w:t>
      </w:r>
      <w:r w:rsidR="00706013">
        <w:rPr>
          <w:rFonts w:ascii="Times New Roman" w:hAnsi="Times New Roman" w:cs="Times New Roman"/>
        </w:rPr>
        <w:t>los objetivos establecidos y propuestos</w:t>
      </w:r>
      <w:r>
        <w:rPr>
          <w:rFonts w:ascii="Times New Roman" w:hAnsi="Times New Roman" w:cs="Times New Roman"/>
        </w:rPr>
        <w:t xml:space="preserve"> por el docente del curso de Sistemas Operativos II, donde nos indica </w:t>
      </w:r>
      <w:r w:rsidR="002F1927">
        <w:rPr>
          <w:rFonts w:ascii="Times New Roman" w:hAnsi="Times New Roman" w:cs="Times New Roman"/>
        </w:rPr>
        <w:t>cómo</w:t>
      </w:r>
      <w:r>
        <w:rPr>
          <w:rFonts w:ascii="Times New Roman" w:hAnsi="Times New Roman" w:cs="Times New Roman"/>
        </w:rPr>
        <w:t xml:space="preserve"> y cundo realizar los criterios.</w:t>
      </w:r>
    </w:p>
    <w:p w:rsidR="002B2258" w:rsidRDefault="0056615E" w:rsidP="0003116E">
      <w:pPr>
        <w:pStyle w:val="Standard"/>
        <w:spacing w:line="360" w:lineRule="auto"/>
        <w:ind w:firstLine="709"/>
        <w:jc w:val="both"/>
        <w:rPr>
          <w:rFonts w:ascii="Times New Roman" w:hAnsi="Times New Roman" w:cs="Times New Roman"/>
        </w:rPr>
      </w:pPr>
      <w:r>
        <w:rPr>
          <w:rFonts w:ascii="Times New Roman" w:hAnsi="Times New Roman" w:cs="Times New Roman"/>
        </w:rPr>
        <w:t>Efectivamente, la funcionalidad de dicha aplicación es totalmente apegada a como se planteó anteriormente en la propuestas del problema, y así siguiendo las normas hasta la finalización de la misma.</w:t>
      </w:r>
    </w:p>
    <w:p w:rsidR="002B2258" w:rsidRDefault="002B2258">
      <w:pPr>
        <w:suppressAutoHyphens w:val="0"/>
        <w:textAlignment w:val="auto"/>
        <w:rPr>
          <w:rFonts w:ascii="Times New Roman" w:hAnsi="Times New Roman" w:cs="Times New Roman"/>
        </w:rPr>
      </w:pPr>
      <w:r>
        <w:rPr>
          <w:rFonts w:ascii="Times New Roman" w:hAnsi="Times New Roman" w:cs="Times New Roman"/>
        </w:rPr>
        <w:br w:type="page"/>
      </w:r>
    </w:p>
    <w:p w:rsidR="0056615E" w:rsidRPr="005244B1" w:rsidRDefault="002B2258" w:rsidP="0011246D">
      <w:pPr>
        <w:pStyle w:val="Ttulo1"/>
        <w:spacing w:line="360" w:lineRule="auto"/>
        <w:jc w:val="both"/>
        <w:rPr>
          <w:rStyle w:val="Textoennegrita"/>
        </w:rPr>
      </w:pPr>
      <w:bookmarkStart w:id="11" w:name="_Toc469064616"/>
      <w:r w:rsidRPr="005244B1">
        <w:rPr>
          <w:rStyle w:val="Textoennegrita"/>
        </w:rPr>
        <w:lastRenderedPageBreak/>
        <w:t>Conclusión</w:t>
      </w:r>
      <w:bookmarkEnd w:id="11"/>
    </w:p>
    <w:p w:rsidR="00E6412E" w:rsidRDefault="00E6412E" w:rsidP="0011246D">
      <w:pPr>
        <w:pStyle w:val="Standard"/>
        <w:spacing w:line="360" w:lineRule="auto"/>
        <w:ind w:firstLine="709"/>
        <w:jc w:val="both"/>
        <w:rPr>
          <w:rFonts w:ascii="Times New Roman" w:hAnsi="Times New Roman" w:cs="Times New Roman"/>
        </w:rPr>
      </w:pPr>
      <w:r w:rsidRPr="0011246D">
        <w:rPr>
          <w:rFonts w:ascii="Times New Roman" w:hAnsi="Times New Roman" w:cs="Times New Roman"/>
        </w:rPr>
        <w:t xml:space="preserve">El uso que se le dará estará destinado solamente a la parte experimental y de aprendizaje por parte </w:t>
      </w:r>
      <w:r w:rsidR="004F68F6" w:rsidRPr="0011246D">
        <w:rPr>
          <w:rFonts w:ascii="Times New Roman" w:hAnsi="Times New Roman" w:cs="Times New Roman"/>
        </w:rPr>
        <w:t>de los estudiantes</w:t>
      </w:r>
      <w:r w:rsidRPr="0011246D">
        <w:rPr>
          <w:rFonts w:ascii="Times New Roman" w:hAnsi="Times New Roman" w:cs="Times New Roman"/>
        </w:rPr>
        <w:t xml:space="preserve"> que quieran repasar el código fuente de la aplicación para </w:t>
      </w:r>
      <w:r w:rsidR="0011246D" w:rsidRPr="0011246D">
        <w:rPr>
          <w:rFonts w:ascii="Times New Roman" w:hAnsi="Times New Roman" w:cs="Times New Roman"/>
        </w:rPr>
        <w:t>así</w:t>
      </w:r>
      <w:r w:rsidRPr="0011246D">
        <w:rPr>
          <w:rFonts w:ascii="Times New Roman" w:hAnsi="Times New Roman" w:cs="Times New Roman"/>
        </w:rPr>
        <w:t xml:space="preserve"> entender </w:t>
      </w:r>
      <w:r w:rsidR="0011246D" w:rsidRPr="0011246D">
        <w:rPr>
          <w:rFonts w:ascii="Times New Roman" w:hAnsi="Times New Roman" w:cs="Times New Roman"/>
        </w:rPr>
        <w:t>cómo</w:t>
      </w:r>
      <w:r w:rsidRPr="0011246D">
        <w:rPr>
          <w:rFonts w:ascii="Times New Roman" w:hAnsi="Times New Roman" w:cs="Times New Roman"/>
        </w:rPr>
        <w:t xml:space="preserve"> funciona y sui desarrollo.</w:t>
      </w:r>
    </w:p>
    <w:p w:rsidR="0011246D" w:rsidRPr="0011246D" w:rsidRDefault="0011246D" w:rsidP="0011246D">
      <w:pPr>
        <w:pStyle w:val="Standard"/>
        <w:spacing w:line="360" w:lineRule="auto"/>
        <w:jc w:val="both"/>
        <w:rPr>
          <w:rFonts w:ascii="Times New Roman" w:hAnsi="Times New Roman" w:cs="Times New Roman"/>
        </w:rPr>
      </w:pPr>
      <w:r w:rsidRPr="0011246D">
        <w:rPr>
          <w:rFonts w:ascii="Times New Roman" w:hAnsi="Times New Roman" w:cs="Times New Roman"/>
        </w:rPr>
        <w:t>Los requisitos iniciales que se presentaban tras la elección del proyecto se han</w:t>
      </w:r>
      <w:r>
        <w:rPr>
          <w:rFonts w:ascii="Times New Roman" w:hAnsi="Times New Roman" w:cs="Times New Roman"/>
        </w:rPr>
        <w:t xml:space="preserve"> </w:t>
      </w:r>
      <w:r w:rsidRPr="0011246D">
        <w:rPr>
          <w:rFonts w:ascii="Times New Roman" w:hAnsi="Times New Roman" w:cs="Times New Roman"/>
        </w:rPr>
        <w:t>cumplido en su mayoría si son revisados uno a uno, lo que se puede considerar</w:t>
      </w:r>
      <w:r>
        <w:rPr>
          <w:rFonts w:ascii="Times New Roman" w:hAnsi="Times New Roman" w:cs="Times New Roman"/>
        </w:rPr>
        <w:t xml:space="preserve"> </w:t>
      </w:r>
      <w:r w:rsidRPr="0011246D">
        <w:rPr>
          <w:rFonts w:ascii="Times New Roman" w:hAnsi="Times New Roman" w:cs="Times New Roman"/>
        </w:rPr>
        <w:t>un éxito.</w:t>
      </w:r>
    </w:p>
    <w:p w:rsidR="0011246D" w:rsidRPr="0011246D" w:rsidRDefault="0011246D" w:rsidP="0011246D">
      <w:pPr>
        <w:pStyle w:val="Standard"/>
        <w:spacing w:line="360" w:lineRule="auto"/>
        <w:jc w:val="both"/>
        <w:rPr>
          <w:rFonts w:ascii="Times New Roman" w:hAnsi="Times New Roman" w:cs="Times New Roman"/>
        </w:rPr>
      </w:pPr>
      <w:r w:rsidRPr="0011246D">
        <w:rPr>
          <w:rFonts w:ascii="Times New Roman" w:hAnsi="Times New Roman" w:cs="Times New Roman"/>
        </w:rPr>
        <w:t>El hecho de trabajar con la metodología de trabajo de diseño centrado en el</w:t>
      </w:r>
      <w:r>
        <w:rPr>
          <w:rFonts w:ascii="Times New Roman" w:hAnsi="Times New Roman" w:cs="Times New Roman"/>
        </w:rPr>
        <w:t xml:space="preserve"> </w:t>
      </w:r>
      <w:r w:rsidRPr="0011246D">
        <w:rPr>
          <w:rFonts w:ascii="Times New Roman" w:hAnsi="Times New Roman" w:cs="Times New Roman"/>
        </w:rPr>
        <w:t>usuario me ha permitido mejorar mis conocimientos y valorar positivamente</w:t>
      </w:r>
      <w:r>
        <w:rPr>
          <w:rFonts w:ascii="Times New Roman" w:hAnsi="Times New Roman" w:cs="Times New Roman"/>
        </w:rPr>
        <w:t xml:space="preserve"> </w:t>
      </w:r>
      <w:r w:rsidRPr="0011246D">
        <w:rPr>
          <w:rFonts w:ascii="Times New Roman" w:hAnsi="Times New Roman" w:cs="Times New Roman"/>
        </w:rPr>
        <w:t>este tipo de técnicas para incluirlas en futuros proyectos en los que pueda</w:t>
      </w:r>
      <w:r>
        <w:rPr>
          <w:rFonts w:ascii="Times New Roman" w:hAnsi="Times New Roman" w:cs="Times New Roman"/>
        </w:rPr>
        <w:t xml:space="preserve"> </w:t>
      </w:r>
      <w:r w:rsidRPr="0011246D">
        <w:rPr>
          <w:rFonts w:ascii="Times New Roman" w:hAnsi="Times New Roman" w:cs="Times New Roman"/>
        </w:rPr>
        <w:t>participar.</w:t>
      </w:r>
    </w:p>
    <w:p w:rsidR="0011246D" w:rsidRPr="0011246D" w:rsidRDefault="0011246D" w:rsidP="00D97C30">
      <w:pPr>
        <w:pStyle w:val="Standard"/>
        <w:spacing w:line="360" w:lineRule="auto"/>
        <w:ind w:firstLine="709"/>
        <w:jc w:val="both"/>
        <w:rPr>
          <w:rFonts w:ascii="Times New Roman" w:hAnsi="Times New Roman" w:cs="Times New Roman"/>
        </w:rPr>
      </w:pPr>
      <w:r w:rsidRPr="0011246D">
        <w:rPr>
          <w:rFonts w:ascii="Times New Roman" w:hAnsi="Times New Roman" w:cs="Times New Roman"/>
        </w:rPr>
        <w:t>Utilizar nuevas tecnologías muy actuales,</w:t>
      </w:r>
      <w:r>
        <w:rPr>
          <w:rFonts w:ascii="Times New Roman" w:hAnsi="Times New Roman" w:cs="Times New Roman"/>
        </w:rPr>
        <w:t xml:space="preserve"> </w:t>
      </w:r>
      <w:r w:rsidRPr="0011246D">
        <w:rPr>
          <w:rFonts w:ascii="Times New Roman" w:hAnsi="Times New Roman" w:cs="Times New Roman"/>
        </w:rPr>
        <w:t>herramientas de test de usuarios o el propio desarrollo en Android que</w:t>
      </w:r>
      <w:r>
        <w:rPr>
          <w:rFonts w:ascii="Times New Roman" w:hAnsi="Times New Roman" w:cs="Times New Roman"/>
        </w:rPr>
        <w:t xml:space="preserve"> </w:t>
      </w:r>
      <w:r w:rsidRPr="0011246D">
        <w:rPr>
          <w:rFonts w:ascii="Times New Roman" w:hAnsi="Times New Roman" w:cs="Times New Roman"/>
        </w:rPr>
        <w:t>evoluciona constantemente ha supuesto un reto y una fuente de aprendizaje</w:t>
      </w:r>
      <w:r>
        <w:rPr>
          <w:rFonts w:ascii="Times New Roman" w:hAnsi="Times New Roman" w:cs="Times New Roman"/>
        </w:rPr>
        <w:t xml:space="preserve"> </w:t>
      </w:r>
      <w:r w:rsidRPr="0011246D">
        <w:rPr>
          <w:rFonts w:ascii="Times New Roman" w:hAnsi="Times New Roman" w:cs="Times New Roman"/>
        </w:rPr>
        <w:t>inimaginable con respecto a mis objetivos iniciales.</w:t>
      </w:r>
    </w:p>
    <w:p w:rsidR="005B60B1" w:rsidRDefault="0044072D" w:rsidP="00D51722">
      <w:pPr>
        <w:pStyle w:val="Standard"/>
        <w:spacing w:line="360" w:lineRule="auto"/>
        <w:jc w:val="both"/>
        <w:rPr>
          <w:rFonts w:ascii="Times New Roman" w:hAnsi="Times New Roman" w:cs="Times New Roman"/>
        </w:rPr>
      </w:pPr>
      <w:r w:rsidRPr="0011246D">
        <w:rPr>
          <w:rFonts w:ascii="Times New Roman" w:hAnsi="Times New Roman" w:cs="Times New Roman"/>
        </w:rPr>
        <w:t xml:space="preserve">Se espera que cualquier problema presentado en un futuro con dicha información, pueda ser modificada </w:t>
      </w:r>
      <w:r w:rsidR="0011246D">
        <w:rPr>
          <w:rFonts w:ascii="Times New Roman" w:hAnsi="Times New Roman" w:cs="Times New Roman"/>
        </w:rPr>
        <w:t>e</w:t>
      </w:r>
      <w:r w:rsidRPr="0011246D">
        <w:rPr>
          <w:rFonts w:ascii="Times New Roman" w:hAnsi="Times New Roman" w:cs="Times New Roman"/>
        </w:rPr>
        <w:t>n pro del aprendizaje y sus preocupaciones ya que está enfocada al bien del estudiante.</w:t>
      </w:r>
    </w:p>
    <w:p w:rsidR="001F7091" w:rsidRDefault="001F7091">
      <w:pPr>
        <w:suppressAutoHyphens w:val="0"/>
        <w:textAlignment w:val="auto"/>
        <w:rPr>
          <w:rFonts w:ascii="Times New Roman" w:hAnsi="Times New Roman" w:cs="Times New Roman"/>
        </w:rPr>
      </w:pPr>
      <w:r>
        <w:rPr>
          <w:rFonts w:ascii="Times New Roman" w:hAnsi="Times New Roman" w:cs="Times New Roman"/>
        </w:rPr>
        <w:br w:type="page"/>
      </w:r>
    </w:p>
    <w:p w:rsidR="004F68F6" w:rsidRPr="00CD5AB9" w:rsidRDefault="001F7091" w:rsidP="0032658E">
      <w:pPr>
        <w:pStyle w:val="Ttulo1"/>
        <w:spacing w:line="360" w:lineRule="auto"/>
        <w:jc w:val="both"/>
        <w:rPr>
          <w:rStyle w:val="Textoennegrita"/>
        </w:rPr>
      </w:pPr>
      <w:bookmarkStart w:id="12" w:name="_Toc469064617"/>
      <w:r w:rsidRPr="00CD5AB9">
        <w:rPr>
          <w:rStyle w:val="Textoennegrita"/>
        </w:rPr>
        <w:lastRenderedPageBreak/>
        <w:t>Recomendaciones</w:t>
      </w:r>
      <w:bookmarkEnd w:id="12"/>
    </w:p>
    <w:p w:rsidR="001F7091" w:rsidRPr="0032658E" w:rsidRDefault="001F7091" w:rsidP="0032658E">
      <w:pPr>
        <w:pStyle w:val="Standard"/>
        <w:spacing w:line="360" w:lineRule="auto"/>
        <w:jc w:val="both"/>
        <w:rPr>
          <w:rFonts w:ascii="Times New Roman" w:hAnsi="Times New Roman" w:cs="Times New Roman"/>
        </w:rPr>
      </w:pPr>
      <w:r>
        <w:rPr>
          <w:rFonts w:ascii="Times New Roman" w:hAnsi="Times New Roman" w:cs="Times New Roman"/>
        </w:rPr>
        <w:tab/>
      </w:r>
      <w:r w:rsidRPr="0032658E">
        <w:rPr>
          <w:rFonts w:ascii="Times New Roman" w:hAnsi="Times New Roman" w:cs="Times New Roman"/>
        </w:rPr>
        <w:t>Las recomendaciones siempre serán un punto de modificación de algún proyecto o sistema que este en desarrollo o ya haya sido desarrollado. Pero se recomienda cualquier problema de compilación en la aplicación, sea solucionado sin problemas por la sencillez del código que existe en la aplicación</w:t>
      </w:r>
      <w:r w:rsidR="00E23472" w:rsidRPr="0032658E">
        <w:rPr>
          <w:rFonts w:ascii="Times New Roman" w:hAnsi="Times New Roman" w:cs="Times New Roman"/>
        </w:rPr>
        <w:t>.</w:t>
      </w:r>
    </w:p>
    <w:p w:rsidR="0082588A" w:rsidRDefault="00E23472" w:rsidP="00D51722">
      <w:pPr>
        <w:pStyle w:val="Standard"/>
        <w:spacing w:line="360" w:lineRule="auto"/>
        <w:jc w:val="both"/>
        <w:rPr>
          <w:rFonts w:ascii="Times New Roman" w:hAnsi="Times New Roman" w:cs="Times New Roman"/>
        </w:rPr>
      </w:pPr>
      <w:r w:rsidRPr="0032658E">
        <w:rPr>
          <w:rFonts w:ascii="Times New Roman" w:hAnsi="Times New Roman" w:cs="Times New Roman"/>
        </w:rPr>
        <w:t>La mayor recomendación que podemos dar como punto fuerte, es una mejor personalización de la interface gráfica y el estilo de notificaciones de dicha aplicación Mobile para que el usuario sienta una atracción mayor por el estilo y modo de comunicación entre ambos.</w:t>
      </w:r>
      <w:r w:rsidR="00D37DC3">
        <w:rPr>
          <w:rFonts w:ascii="Times New Roman" w:hAnsi="Times New Roman" w:cs="Times New Roman"/>
        </w:rPr>
        <w:t xml:space="preserve"> </w:t>
      </w:r>
    </w:p>
    <w:p w:rsidR="00531732" w:rsidRDefault="00531732">
      <w:pPr>
        <w:suppressAutoHyphens w:val="0"/>
        <w:textAlignment w:val="auto"/>
        <w:rPr>
          <w:rFonts w:ascii="Times New Roman" w:hAnsi="Times New Roman" w:cs="Times New Roman"/>
        </w:rPr>
      </w:pPr>
      <w:r>
        <w:rPr>
          <w:rFonts w:ascii="Times New Roman" w:hAnsi="Times New Roman" w:cs="Times New Roman"/>
        </w:rPr>
        <w:br w:type="page"/>
      </w:r>
    </w:p>
    <w:p w:rsidR="0082588A" w:rsidRPr="004B127C" w:rsidRDefault="00531732" w:rsidP="004B127C">
      <w:pPr>
        <w:pStyle w:val="Ttulo1"/>
        <w:rPr>
          <w:rStyle w:val="Textoennegrita"/>
        </w:rPr>
      </w:pPr>
      <w:bookmarkStart w:id="13" w:name="_Toc469064618"/>
      <w:r w:rsidRPr="004B127C">
        <w:rPr>
          <w:rStyle w:val="Textoennegrita"/>
        </w:rPr>
        <w:lastRenderedPageBreak/>
        <w:t>Bibliografía</w:t>
      </w:r>
      <w:bookmarkEnd w:id="13"/>
    </w:p>
    <w:p w:rsidR="00836CDD" w:rsidRDefault="00836CDD" w:rsidP="0044631C">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sidRPr="00836CDD">
        <w:rPr>
          <w:rFonts w:ascii="Times New Roman" w:eastAsia="Times New Roman" w:hAnsi="Times New Roman" w:cs="Times New Roman"/>
          <w:color w:val="auto"/>
          <w:kern w:val="0"/>
          <w:lang w:eastAsia="es-CR" w:bidi="ar-SA"/>
        </w:rPr>
        <w:t>Base De Datos SQLite En Android Con Múltiples Tablas</w:t>
      </w:r>
      <w:r>
        <w:rPr>
          <w:rFonts w:ascii="Times New Roman" w:eastAsia="Times New Roman" w:hAnsi="Times New Roman" w:cs="Times New Roman"/>
          <w:color w:val="auto"/>
          <w:kern w:val="0"/>
          <w:lang w:eastAsia="es-CR" w:bidi="ar-SA"/>
        </w:rPr>
        <w:t xml:space="preserve">. </w:t>
      </w:r>
      <w:hyperlink r:id="rId13" w:history="1">
        <w:r w:rsidRPr="00836CDD">
          <w:rPr>
            <w:rStyle w:val="Hipervnculo"/>
            <w:rFonts w:ascii="Times New Roman" w:eastAsia="Times New Roman" w:hAnsi="Times New Roman" w:cs="Times New Roman"/>
            <w:kern w:val="0"/>
            <w:lang w:eastAsia="es-CR" w:bidi="ar-SA"/>
          </w:rPr>
          <w:t>http://www.hermosaprogramacion.com/2016/01/base-de-datos-sqlite-en-android-con-multiples-tablas/</w:t>
        </w:r>
      </w:hyperlink>
    </w:p>
    <w:p w:rsidR="00836CDD" w:rsidRDefault="00836CDD" w:rsidP="0044631C">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t xml:space="preserve">Guardar Datos en </w:t>
      </w:r>
      <w:proofErr w:type="spellStart"/>
      <w:r>
        <w:rPr>
          <w:rFonts w:ascii="Times New Roman" w:eastAsia="Times New Roman" w:hAnsi="Times New Roman" w:cs="Times New Roman"/>
          <w:color w:val="auto"/>
          <w:kern w:val="0"/>
          <w:lang w:eastAsia="es-CR" w:bidi="ar-SA"/>
        </w:rPr>
        <w:t>Sqlite</w:t>
      </w:r>
      <w:proofErr w:type="spellEnd"/>
      <w:r>
        <w:rPr>
          <w:rFonts w:ascii="Times New Roman" w:eastAsia="Times New Roman" w:hAnsi="Times New Roman" w:cs="Times New Roman"/>
          <w:color w:val="auto"/>
          <w:kern w:val="0"/>
          <w:lang w:eastAsia="es-CR" w:bidi="ar-SA"/>
        </w:rPr>
        <w:t xml:space="preserve"> – developer.android.com </w:t>
      </w:r>
      <w:hyperlink r:id="rId14" w:history="1">
        <w:r w:rsidRPr="00F33466">
          <w:rPr>
            <w:rStyle w:val="Hipervnculo"/>
            <w:rFonts w:ascii="Times New Roman" w:eastAsia="Times New Roman" w:hAnsi="Times New Roman" w:cs="Times New Roman"/>
            <w:kern w:val="0"/>
            <w:lang w:eastAsia="es-CR" w:bidi="ar-SA"/>
          </w:rPr>
          <w:t>https://developer.android.com/training/basics/data-storage/databases.html</w:t>
        </w:r>
      </w:hyperlink>
      <w:r>
        <w:rPr>
          <w:rFonts w:ascii="Times New Roman" w:eastAsia="Times New Roman" w:hAnsi="Times New Roman" w:cs="Times New Roman"/>
          <w:color w:val="auto"/>
          <w:kern w:val="0"/>
          <w:lang w:eastAsia="es-CR" w:bidi="ar-SA"/>
        </w:rPr>
        <w:t xml:space="preserve"> </w:t>
      </w:r>
    </w:p>
    <w:p w:rsidR="00836CDD" w:rsidRDefault="0044631C" w:rsidP="0044631C">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t xml:space="preserve">Sgoliver.net.  </w:t>
      </w:r>
      <w:hyperlink r:id="rId15" w:history="1">
        <w:r w:rsidRPr="00F33466">
          <w:rPr>
            <w:rStyle w:val="Hipervnculo"/>
            <w:rFonts w:ascii="Times New Roman" w:eastAsia="Times New Roman" w:hAnsi="Times New Roman" w:cs="Times New Roman"/>
            <w:kern w:val="0"/>
            <w:lang w:eastAsia="es-CR" w:bidi="ar-SA"/>
          </w:rPr>
          <w:t>http://www.sgoliver.net/blog/bases-de-datos-en-android-i-primeros-pasos/</w:t>
        </w:r>
      </w:hyperlink>
      <w:r>
        <w:rPr>
          <w:rFonts w:ascii="Times New Roman" w:eastAsia="Times New Roman" w:hAnsi="Times New Roman" w:cs="Times New Roman"/>
          <w:color w:val="auto"/>
          <w:kern w:val="0"/>
          <w:lang w:eastAsia="es-CR" w:bidi="ar-SA"/>
        </w:rPr>
        <w:t xml:space="preserve"> </w:t>
      </w:r>
    </w:p>
    <w:p w:rsidR="0044631C" w:rsidRDefault="0044631C" w:rsidP="0044631C">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proofErr w:type="spellStart"/>
      <w:r>
        <w:rPr>
          <w:rFonts w:ascii="Times New Roman" w:eastAsia="Times New Roman" w:hAnsi="Times New Roman" w:cs="Times New Roman"/>
          <w:color w:val="auto"/>
          <w:kern w:val="0"/>
          <w:lang w:eastAsia="es-CR" w:bidi="ar-SA"/>
        </w:rPr>
        <w:t>ListView</w:t>
      </w:r>
      <w:proofErr w:type="spellEnd"/>
      <w:r>
        <w:rPr>
          <w:rFonts w:ascii="Times New Roman" w:eastAsia="Times New Roman" w:hAnsi="Times New Roman" w:cs="Times New Roman"/>
          <w:color w:val="auto"/>
          <w:kern w:val="0"/>
          <w:lang w:eastAsia="es-CR" w:bidi="ar-SA"/>
        </w:rPr>
        <w:t xml:space="preserve"> developer.android.com </w:t>
      </w:r>
      <w:hyperlink r:id="rId16" w:history="1">
        <w:r w:rsidRPr="00F33466">
          <w:rPr>
            <w:rStyle w:val="Hipervnculo"/>
            <w:rFonts w:ascii="Times New Roman" w:eastAsia="Times New Roman" w:hAnsi="Times New Roman" w:cs="Times New Roman"/>
            <w:kern w:val="0"/>
            <w:lang w:eastAsia="es-CR" w:bidi="ar-SA"/>
          </w:rPr>
          <w:t>https://www.google.com/url?sa=t&amp;rct=j&amp;q=&amp;esrc=s&amp;source=web&amp;cd=1&amp;cad=rja&amp;uact=8&amp;sqi=2&amp;ved=0ahUKEwiy2qyB4ufQAhXFdSYKHS2GC8kQFggcMAA&amp;url=https%3A%2F%2Fdeveloper.android.com%2Fguide%2Ftopics%2Fui%2Flayout%2Flistview.html&amp;usg=AFQjCNFXCJxakGtisClhoaRCP36YDwDKyA</w:t>
        </w:r>
      </w:hyperlink>
      <w:r>
        <w:rPr>
          <w:rFonts w:ascii="Times New Roman" w:eastAsia="Times New Roman" w:hAnsi="Times New Roman" w:cs="Times New Roman"/>
          <w:color w:val="auto"/>
          <w:kern w:val="0"/>
          <w:lang w:eastAsia="es-CR" w:bidi="ar-SA"/>
        </w:rPr>
        <w:t xml:space="preserve"> </w:t>
      </w:r>
    </w:p>
    <w:p w:rsidR="0044631C" w:rsidRDefault="00FA48A4" w:rsidP="00FA48A4">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proofErr w:type="spellStart"/>
      <w:r>
        <w:rPr>
          <w:rFonts w:ascii="Times New Roman" w:eastAsia="Times New Roman" w:hAnsi="Times New Roman" w:cs="Times New Roman"/>
          <w:color w:val="auto"/>
          <w:kern w:val="0"/>
          <w:lang w:eastAsia="es-CR" w:bidi="ar-SA"/>
        </w:rPr>
        <w:t>Vogel</w:t>
      </w:r>
      <w:proofErr w:type="spellEnd"/>
      <w:r>
        <w:rPr>
          <w:rFonts w:ascii="Times New Roman" w:eastAsia="Times New Roman" w:hAnsi="Times New Roman" w:cs="Times New Roman"/>
          <w:color w:val="auto"/>
          <w:kern w:val="0"/>
          <w:lang w:eastAsia="es-CR" w:bidi="ar-SA"/>
        </w:rPr>
        <w:t xml:space="preserve">/a </w:t>
      </w:r>
      <w:hyperlink r:id="rId17" w:history="1">
        <w:r w:rsidRPr="00F33466">
          <w:rPr>
            <w:rStyle w:val="Hipervnculo"/>
            <w:rFonts w:ascii="Times New Roman" w:eastAsia="Times New Roman" w:hAnsi="Times New Roman" w:cs="Times New Roman"/>
            <w:kern w:val="0"/>
            <w:lang w:eastAsia="es-CR" w:bidi="ar-SA"/>
          </w:rPr>
          <w:t>http://www.vogella.com/tutorials/AndroidListView/article.html</w:t>
        </w:r>
      </w:hyperlink>
      <w:r>
        <w:rPr>
          <w:rFonts w:ascii="Times New Roman" w:eastAsia="Times New Roman" w:hAnsi="Times New Roman" w:cs="Times New Roman"/>
          <w:color w:val="auto"/>
          <w:kern w:val="0"/>
          <w:lang w:eastAsia="es-CR" w:bidi="ar-SA"/>
        </w:rPr>
        <w:t xml:space="preserve"> </w:t>
      </w:r>
    </w:p>
    <w:p w:rsidR="00FA48A4" w:rsidRDefault="00FA48A4" w:rsidP="00FA48A4">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proofErr w:type="spellStart"/>
      <w:r>
        <w:rPr>
          <w:rFonts w:ascii="Times New Roman" w:eastAsia="Times New Roman" w:hAnsi="Times New Roman" w:cs="Times New Roman"/>
          <w:color w:val="auto"/>
          <w:kern w:val="0"/>
          <w:lang w:eastAsia="es-CR" w:bidi="ar-SA"/>
        </w:rPr>
        <w:t>Tutorialspoint</w:t>
      </w:r>
      <w:proofErr w:type="spellEnd"/>
      <w:r>
        <w:rPr>
          <w:rFonts w:ascii="Times New Roman" w:eastAsia="Times New Roman" w:hAnsi="Times New Roman" w:cs="Times New Roman"/>
          <w:color w:val="auto"/>
          <w:kern w:val="0"/>
          <w:lang w:eastAsia="es-CR" w:bidi="ar-SA"/>
        </w:rPr>
        <w:t xml:space="preserve"> - Android </w:t>
      </w:r>
      <w:proofErr w:type="spellStart"/>
      <w:r>
        <w:rPr>
          <w:rFonts w:ascii="Times New Roman" w:eastAsia="Times New Roman" w:hAnsi="Times New Roman" w:cs="Times New Roman"/>
          <w:color w:val="auto"/>
          <w:kern w:val="0"/>
          <w:lang w:eastAsia="es-CR" w:bidi="ar-SA"/>
        </w:rPr>
        <w:t>ListView</w:t>
      </w:r>
      <w:proofErr w:type="spellEnd"/>
      <w:r>
        <w:rPr>
          <w:rFonts w:ascii="Times New Roman" w:eastAsia="Times New Roman" w:hAnsi="Times New Roman" w:cs="Times New Roman"/>
          <w:color w:val="auto"/>
          <w:kern w:val="0"/>
          <w:lang w:eastAsia="es-CR" w:bidi="ar-SA"/>
        </w:rPr>
        <w:t xml:space="preserve"> </w:t>
      </w:r>
      <w:hyperlink r:id="rId18" w:history="1">
        <w:r w:rsidRPr="00F33466">
          <w:rPr>
            <w:rStyle w:val="Hipervnculo"/>
            <w:rFonts w:ascii="Times New Roman" w:eastAsia="Times New Roman" w:hAnsi="Times New Roman" w:cs="Times New Roman"/>
            <w:kern w:val="0"/>
            <w:lang w:eastAsia="es-CR" w:bidi="ar-SA"/>
          </w:rPr>
          <w:t>https://www.tutorialspoint.com/android/android_list_view.htm</w:t>
        </w:r>
      </w:hyperlink>
      <w:r>
        <w:rPr>
          <w:rFonts w:ascii="Times New Roman" w:eastAsia="Times New Roman" w:hAnsi="Times New Roman" w:cs="Times New Roman"/>
          <w:color w:val="auto"/>
          <w:kern w:val="0"/>
          <w:lang w:eastAsia="es-CR" w:bidi="ar-SA"/>
        </w:rPr>
        <w:t xml:space="preserve"> </w:t>
      </w:r>
    </w:p>
    <w:p w:rsidR="00FA48A4" w:rsidRDefault="00305439" w:rsidP="00305439">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proofErr w:type="spellStart"/>
      <w:r>
        <w:rPr>
          <w:rFonts w:ascii="Times New Roman" w:eastAsia="Times New Roman" w:hAnsi="Times New Roman" w:cs="Times New Roman"/>
          <w:color w:val="auto"/>
          <w:kern w:val="0"/>
          <w:lang w:eastAsia="es-CR" w:bidi="ar-SA"/>
        </w:rPr>
        <w:t>Jarroba</w:t>
      </w:r>
      <w:proofErr w:type="spellEnd"/>
      <w:r>
        <w:rPr>
          <w:rFonts w:ascii="Times New Roman" w:eastAsia="Times New Roman" w:hAnsi="Times New Roman" w:cs="Times New Roman"/>
          <w:color w:val="auto"/>
          <w:kern w:val="0"/>
          <w:lang w:eastAsia="es-CR" w:bidi="ar-SA"/>
        </w:rPr>
        <w:t xml:space="preserve"> </w:t>
      </w:r>
      <w:hyperlink r:id="rId19" w:history="1">
        <w:r w:rsidRPr="00F33466">
          <w:rPr>
            <w:rStyle w:val="Hipervnculo"/>
            <w:rFonts w:ascii="Times New Roman" w:eastAsia="Times New Roman" w:hAnsi="Times New Roman" w:cs="Times New Roman"/>
            <w:kern w:val="0"/>
            <w:lang w:eastAsia="es-CR" w:bidi="ar-SA"/>
          </w:rPr>
          <w:t>http://jarroba.com/listview-de-android-en-pocas-lineas/</w:t>
        </w:r>
      </w:hyperlink>
      <w:r>
        <w:rPr>
          <w:rFonts w:ascii="Times New Roman" w:eastAsia="Times New Roman" w:hAnsi="Times New Roman" w:cs="Times New Roman"/>
          <w:color w:val="auto"/>
          <w:kern w:val="0"/>
          <w:lang w:eastAsia="es-CR" w:bidi="ar-SA"/>
        </w:rPr>
        <w:t xml:space="preserve"> </w:t>
      </w:r>
    </w:p>
    <w:p w:rsidR="00305439" w:rsidRDefault="00EF6B70" w:rsidP="00EF6B70">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t xml:space="preserve">Android </w:t>
      </w:r>
      <w:hyperlink r:id="rId20" w:history="1">
        <w:r w:rsidRPr="00F33466">
          <w:rPr>
            <w:rStyle w:val="Hipervnculo"/>
            <w:rFonts w:ascii="Times New Roman" w:eastAsia="Times New Roman" w:hAnsi="Times New Roman" w:cs="Times New Roman"/>
            <w:kern w:val="0"/>
            <w:lang w:eastAsia="es-CR" w:bidi="ar-SA"/>
          </w:rPr>
          <w:t>https://developer.android.com/index.html</w:t>
        </w:r>
      </w:hyperlink>
      <w:r>
        <w:rPr>
          <w:rFonts w:ascii="Times New Roman" w:eastAsia="Times New Roman" w:hAnsi="Times New Roman" w:cs="Times New Roman"/>
          <w:color w:val="auto"/>
          <w:kern w:val="0"/>
          <w:lang w:eastAsia="es-CR" w:bidi="ar-SA"/>
        </w:rPr>
        <w:t xml:space="preserve"> </w:t>
      </w:r>
    </w:p>
    <w:p w:rsidR="00EF6B70" w:rsidRDefault="00EF6B70" w:rsidP="00EF6B70">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sidRPr="00EF6B70">
        <w:rPr>
          <w:rFonts w:ascii="Times New Roman" w:eastAsia="Times New Roman" w:hAnsi="Times New Roman" w:cs="Times New Roman"/>
          <w:color w:val="auto"/>
          <w:kern w:val="0"/>
          <w:lang w:eastAsia="es-CR" w:bidi="ar-SA"/>
        </w:rPr>
        <w:t>Android Studio</w:t>
      </w:r>
      <w:r>
        <w:rPr>
          <w:rFonts w:ascii="Times New Roman" w:eastAsia="Times New Roman" w:hAnsi="Times New Roman" w:cs="Times New Roman"/>
          <w:color w:val="auto"/>
          <w:kern w:val="0"/>
          <w:lang w:eastAsia="es-CR" w:bidi="ar-SA"/>
        </w:rPr>
        <w:t xml:space="preserve"> </w:t>
      </w:r>
      <w:hyperlink r:id="rId21" w:history="1">
        <w:r w:rsidRPr="00F33466">
          <w:rPr>
            <w:rStyle w:val="Hipervnculo"/>
            <w:rFonts w:ascii="Times New Roman" w:eastAsia="Times New Roman" w:hAnsi="Times New Roman" w:cs="Times New Roman"/>
            <w:kern w:val="0"/>
            <w:lang w:eastAsia="es-CR" w:bidi="ar-SA"/>
          </w:rPr>
          <w:t>https://developer.android.com/studio/index.html</w:t>
        </w:r>
      </w:hyperlink>
      <w:r>
        <w:rPr>
          <w:rFonts w:ascii="Times New Roman" w:eastAsia="Times New Roman" w:hAnsi="Times New Roman" w:cs="Times New Roman"/>
          <w:color w:val="auto"/>
          <w:kern w:val="0"/>
          <w:lang w:eastAsia="es-CR" w:bidi="ar-SA"/>
        </w:rPr>
        <w:t xml:space="preserve"> </w:t>
      </w:r>
    </w:p>
    <w:p w:rsidR="00EF6B70" w:rsidRDefault="00EF6B70" w:rsidP="00EF6B70">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proofErr w:type="spellStart"/>
      <w:r>
        <w:rPr>
          <w:rFonts w:ascii="Times New Roman" w:eastAsia="Times New Roman" w:hAnsi="Times New Roman" w:cs="Times New Roman"/>
          <w:color w:val="auto"/>
          <w:kern w:val="0"/>
          <w:lang w:eastAsia="es-CR" w:bidi="ar-SA"/>
        </w:rPr>
        <w:t>Kubuntu</w:t>
      </w:r>
      <w:proofErr w:type="spellEnd"/>
      <w:r>
        <w:rPr>
          <w:rFonts w:ascii="Times New Roman" w:eastAsia="Times New Roman" w:hAnsi="Times New Roman" w:cs="Times New Roman"/>
          <w:color w:val="auto"/>
          <w:kern w:val="0"/>
          <w:lang w:eastAsia="es-CR" w:bidi="ar-SA"/>
        </w:rPr>
        <w:t xml:space="preserve"> 16.04 LTS</w:t>
      </w:r>
      <w:r>
        <w:rPr>
          <w:rFonts w:ascii="Times New Roman" w:eastAsia="Times New Roman" w:hAnsi="Times New Roman" w:cs="Times New Roman"/>
          <w:color w:val="auto"/>
          <w:kern w:val="0"/>
          <w:u w:val="single"/>
          <w:lang w:eastAsia="es-CR" w:bidi="ar-SA"/>
        </w:rPr>
        <w:t xml:space="preserve"> </w:t>
      </w:r>
      <w:hyperlink r:id="rId22" w:history="1">
        <w:r w:rsidRPr="00F33466">
          <w:rPr>
            <w:rStyle w:val="Hipervnculo"/>
            <w:rFonts w:ascii="Times New Roman" w:eastAsia="Times New Roman" w:hAnsi="Times New Roman" w:cs="Times New Roman"/>
            <w:kern w:val="0"/>
            <w:lang w:eastAsia="es-CR" w:bidi="ar-SA"/>
          </w:rPr>
          <w:t>https://www.google.com/url?sa=t&amp;rct=j&amp;q=&amp;esrc=s&amp;source=web&amp;cd=1&amp;cad=rja&amp;uact=8&amp;sqi=2&amp;ved=0ahUKEwjN3KTw4ufQAhXB5CYKHVerDXIQFggZMAA&amp;url=http%3A%2F%2Fkubuntu.org%2F&amp;usg=AFQjCNE4pe99Kj4EHfixRuJHF6ocNh14lA</w:t>
        </w:r>
      </w:hyperlink>
      <w:r>
        <w:rPr>
          <w:rFonts w:ascii="Times New Roman" w:eastAsia="Times New Roman" w:hAnsi="Times New Roman" w:cs="Times New Roman"/>
          <w:color w:val="auto"/>
          <w:kern w:val="0"/>
          <w:lang w:eastAsia="es-CR" w:bidi="ar-SA"/>
        </w:rPr>
        <w:t xml:space="preserve"> </w:t>
      </w:r>
    </w:p>
    <w:p w:rsidR="001C41D6" w:rsidRDefault="001C41D6" w:rsidP="001C41D6">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t xml:space="preserve">Android en Linux </w:t>
      </w:r>
      <w:hyperlink r:id="rId23" w:history="1">
        <w:r w:rsidRPr="00F33466">
          <w:rPr>
            <w:rStyle w:val="Hipervnculo"/>
            <w:rFonts w:ascii="Times New Roman" w:eastAsia="Times New Roman" w:hAnsi="Times New Roman" w:cs="Times New Roman"/>
            <w:kern w:val="0"/>
            <w:lang w:eastAsia="es-CR" w:bidi="ar-SA"/>
          </w:rPr>
          <w:t>https://developer.android.com/studio/install.html?hl=es-419</w:t>
        </w:r>
      </w:hyperlink>
      <w:r>
        <w:rPr>
          <w:rFonts w:ascii="Times New Roman" w:eastAsia="Times New Roman" w:hAnsi="Times New Roman" w:cs="Times New Roman"/>
          <w:color w:val="auto"/>
          <w:kern w:val="0"/>
          <w:lang w:eastAsia="es-CR" w:bidi="ar-SA"/>
        </w:rPr>
        <w:t xml:space="preserve"> </w:t>
      </w:r>
    </w:p>
    <w:p w:rsidR="001C41D6" w:rsidRDefault="001C41D6" w:rsidP="001C41D6">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t xml:space="preserve">Instalación de Android Studio en Linux </w:t>
      </w:r>
      <w:hyperlink r:id="rId24" w:history="1">
        <w:r w:rsidRPr="00F33466">
          <w:rPr>
            <w:rStyle w:val="Hipervnculo"/>
            <w:rFonts w:ascii="Times New Roman" w:eastAsia="Times New Roman" w:hAnsi="Times New Roman" w:cs="Times New Roman"/>
            <w:kern w:val="0"/>
            <w:lang w:eastAsia="es-CR" w:bidi="ar-SA"/>
          </w:rPr>
          <w:t>https://www.google.com/url?sa=t&amp;rct=j&amp;q=&amp;esrc=s&amp;source=web&amp;cd=2&amp;cad=rja&amp;uact=8&amp;sqi=2&amp;ved=0ahUKEwiRptaB4-fQAhUETCYKHa5fBmcQFggeMAE&amp;url=http%3A%2F%2Fandroidstudiofaqs.com%2Ftutoriales%2Fcomo-instalar-android-studio-en-ubuntu&amp;usg=AFQjCNEsbMIu649eULxWO6Z0xFFi94u4aA</w:t>
        </w:r>
      </w:hyperlink>
      <w:r>
        <w:rPr>
          <w:rFonts w:ascii="Times New Roman" w:eastAsia="Times New Roman" w:hAnsi="Times New Roman" w:cs="Times New Roman"/>
          <w:color w:val="auto"/>
          <w:kern w:val="0"/>
          <w:lang w:eastAsia="es-CR" w:bidi="ar-SA"/>
        </w:rPr>
        <w:t xml:space="preserve"> </w:t>
      </w:r>
    </w:p>
    <w:p w:rsidR="001C41D6" w:rsidRDefault="001C41D6" w:rsidP="006703F4">
      <w:pPr>
        <w:pStyle w:val="Prrafodelista"/>
        <w:suppressAutoHyphens w:val="0"/>
        <w:spacing w:line="360" w:lineRule="auto"/>
        <w:jc w:val="both"/>
        <w:textAlignment w:val="auto"/>
        <w:rPr>
          <w:rFonts w:ascii="Times New Roman" w:eastAsia="Times New Roman" w:hAnsi="Times New Roman" w:cs="Times New Roman"/>
          <w:color w:val="auto"/>
          <w:kern w:val="0"/>
          <w:lang w:eastAsia="es-CR" w:bidi="ar-SA"/>
        </w:rPr>
      </w:pPr>
    </w:p>
    <w:p w:rsidR="00226DF8" w:rsidRPr="00836CDD" w:rsidRDefault="00226DF8" w:rsidP="0044631C">
      <w:pPr>
        <w:pStyle w:val="Prrafodelista"/>
        <w:numPr>
          <w:ilvl w:val="0"/>
          <w:numId w:val="28"/>
        </w:numPr>
        <w:suppressAutoHyphens w:val="0"/>
        <w:spacing w:line="360" w:lineRule="auto"/>
        <w:jc w:val="both"/>
        <w:textAlignment w:val="auto"/>
        <w:rPr>
          <w:rFonts w:ascii="Times New Roman" w:eastAsia="Times New Roman" w:hAnsi="Times New Roman" w:cs="Times New Roman"/>
          <w:color w:val="auto"/>
          <w:kern w:val="0"/>
          <w:lang w:eastAsia="es-CR" w:bidi="ar-SA"/>
        </w:rPr>
      </w:pPr>
      <w:r w:rsidRPr="00836CDD">
        <w:rPr>
          <w:rFonts w:ascii="Times New Roman" w:eastAsia="Times New Roman" w:hAnsi="Times New Roman" w:cs="Times New Roman"/>
          <w:color w:val="auto"/>
          <w:kern w:val="0"/>
          <w:lang w:eastAsia="es-CR" w:bidi="ar-SA"/>
        </w:rPr>
        <w:br w:type="page"/>
      </w:r>
    </w:p>
    <w:p w:rsidR="00226DF8" w:rsidRPr="00921AED" w:rsidRDefault="00226DF8" w:rsidP="00224AF8">
      <w:pPr>
        <w:pStyle w:val="Ttulo1"/>
        <w:spacing w:line="360" w:lineRule="auto"/>
        <w:rPr>
          <w:rStyle w:val="Textoennegrita"/>
        </w:rPr>
      </w:pPr>
      <w:bookmarkStart w:id="14" w:name="_Toc469064619"/>
      <w:r w:rsidRPr="00921AED">
        <w:rPr>
          <w:rStyle w:val="Textoennegrita"/>
        </w:rPr>
        <w:lastRenderedPageBreak/>
        <w:t>Anexos</w:t>
      </w:r>
      <w:bookmarkEnd w:id="14"/>
    </w:p>
    <w:p w:rsidR="00226DF8" w:rsidRPr="00224AF8" w:rsidRDefault="00226DF8" w:rsidP="00224AF8">
      <w:pPr>
        <w:tabs>
          <w:tab w:val="left" w:pos="6942"/>
        </w:tabs>
        <w:suppressAutoHyphens w:val="0"/>
        <w:autoSpaceDE w:val="0"/>
        <w:autoSpaceDN w:val="0"/>
        <w:adjustRightInd w:val="0"/>
        <w:spacing w:line="360" w:lineRule="auto"/>
        <w:jc w:val="both"/>
        <w:textAlignment w:val="auto"/>
        <w:rPr>
          <w:rFonts w:ascii="Times New Roman" w:eastAsia="Times New Roman" w:hAnsi="Times New Roman" w:cs="Times New Roman"/>
          <w:color w:val="auto"/>
          <w:kern w:val="0"/>
          <w:lang w:eastAsia="es-CR" w:bidi="ar-SA"/>
        </w:rPr>
      </w:pPr>
      <w:r w:rsidRPr="00224AF8">
        <w:rPr>
          <w:rFonts w:ascii="Times New Roman" w:eastAsia="Times New Roman" w:hAnsi="Times New Roman" w:cs="Times New Roman"/>
          <w:color w:val="auto"/>
          <w:kern w:val="0"/>
          <w:lang w:eastAsia="es-CR" w:bidi="ar-SA"/>
        </w:rPr>
        <w:t xml:space="preserve">Versiones de Sistema </w:t>
      </w:r>
      <w:r w:rsidR="00916C5A" w:rsidRPr="00224AF8">
        <w:rPr>
          <w:rFonts w:ascii="Times New Roman" w:eastAsia="Times New Roman" w:hAnsi="Times New Roman" w:cs="Times New Roman"/>
          <w:color w:val="auto"/>
          <w:kern w:val="0"/>
          <w:lang w:eastAsia="es-CR" w:bidi="ar-SA"/>
        </w:rPr>
        <w:t>Operativo</w:t>
      </w:r>
      <w:r w:rsidR="00942E1F">
        <w:rPr>
          <w:rFonts w:ascii="Times New Roman" w:eastAsia="Times New Roman" w:hAnsi="Times New Roman" w:cs="Times New Roman"/>
          <w:color w:val="auto"/>
          <w:kern w:val="0"/>
          <w:lang w:eastAsia="es-CR" w:bidi="ar-SA"/>
        </w:rPr>
        <w:t xml:space="preserve"> Android</w:t>
      </w:r>
      <w:r w:rsidR="00916C5A" w:rsidRPr="00224AF8">
        <w:rPr>
          <w:rFonts w:ascii="Times New Roman" w:eastAsia="Times New Roman" w:hAnsi="Times New Roman" w:cs="Times New Roman"/>
          <w:color w:val="auto"/>
          <w:kern w:val="0"/>
          <w:lang w:eastAsia="es-CR" w:bidi="ar-SA"/>
        </w:rPr>
        <w:t>.</w:t>
      </w:r>
    </w:p>
    <w:p w:rsidR="00224AF8" w:rsidRPr="00224AF8" w:rsidRDefault="004E210E" w:rsidP="00224AF8">
      <w:pPr>
        <w:tabs>
          <w:tab w:val="left" w:pos="6942"/>
        </w:tabs>
        <w:suppressAutoHyphens w:val="0"/>
        <w:autoSpaceDE w:val="0"/>
        <w:autoSpaceDN w:val="0"/>
        <w:adjustRightInd w:val="0"/>
        <w:spacing w:line="360" w:lineRule="auto"/>
        <w:jc w:val="both"/>
        <w:textAlignment w:val="auto"/>
        <w:rPr>
          <w:rFonts w:ascii="Times New Roman" w:eastAsia="Times New Roman" w:hAnsi="Times New Roman" w:cs="Times New Roman"/>
          <w:color w:val="auto"/>
          <w:kern w:val="0"/>
          <w:lang w:eastAsia="es-CR" w:bidi="ar-SA"/>
        </w:rPr>
      </w:pPr>
      <w:r w:rsidRPr="004E210E">
        <w:rPr>
          <w:rFonts w:ascii="Times New Roman" w:eastAsia="Times New Roman" w:hAnsi="Times New Roman" w:cs="Times New Roman"/>
          <w:noProof/>
          <w:color w:val="auto"/>
          <w:kern w:val="0"/>
          <w:lang w:eastAsia="es-CR" w:bidi="ar-SA"/>
        </w:rPr>
        <w:drawing>
          <wp:inline distT="0" distB="0" distL="0" distR="0">
            <wp:extent cx="6332220" cy="3166110"/>
            <wp:effectExtent l="0" t="0" r="0" b="0"/>
            <wp:docPr id="5" name="Imagen 5" descr="D:\calidadsantarita\Downloads\android-nombres-post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lidadsantarita\Downloads\android-nombres-postr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32220" cy="3166110"/>
                    </a:xfrm>
                    <a:prstGeom prst="rect">
                      <a:avLst/>
                    </a:prstGeom>
                    <a:noFill/>
                    <a:ln>
                      <a:noFill/>
                    </a:ln>
                  </pic:spPr>
                </pic:pic>
              </a:graphicData>
            </a:graphic>
          </wp:inline>
        </w:drawing>
      </w:r>
    </w:p>
    <w:p w:rsidR="006E584C" w:rsidRDefault="006E584C" w:rsidP="004E210E">
      <w:pPr>
        <w:suppressAutoHyphens w:val="0"/>
        <w:textAlignment w:val="auto"/>
        <w:rPr>
          <w:rFonts w:ascii="Times New Roman" w:eastAsia="Times New Roman" w:hAnsi="Times New Roman" w:cs="Times New Roman"/>
          <w:color w:val="auto"/>
          <w:kern w:val="0"/>
          <w:lang w:eastAsia="es-CR" w:bidi="ar-SA"/>
        </w:rPr>
      </w:pPr>
    </w:p>
    <w:p w:rsidR="0032658E" w:rsidRDefault="0032658E" w:rsidP="004E210E">
      <w:pPr>
        <w:suppressAutoHyphens w:val="0"/>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noProof/>
          <w:color w:val="auto"/>
          <w:kern w:val="0"/>
          <w:lang w:eastAsia="es-CR" w:bidi="ar-SA"/>
        </w:rPr>
        <w:drawing>
          <wp:inline distT="0" distB="0" distL="0" distR="0">
            <wp:extent cx="6315075" cy="3562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3562350"/>
                    </a:xfrm>
                    <a:prstGeom prst="rect">
                      <a:avLst/>
                    </a:prstGeom>
                    <a:noFill/>
                    <a:ln>
                      <a:noFill/>
                    </a:ln>
                  </pic:spPr>
                </pic:pic>
              </a:graphicData>
            </a:graphic>
          </wp:inline>
        </w:drawing>
      </w:r>
    </w:p>
    <w:p w:rsidR="0032658E" w:rsidRDefault="0032658E" w:rsidP="004E210E">
      <w:pPr>
        <w:suppressAutoHyphens w:val="0"/>
        <w:textAlignment w:val="auto"/>
        <w:rPr>
          <w:rFonts w:ascii="Times New Roman" w:eastAsia="Times New Roman" w:hAnsi="Times New Roman" w:cs="Times New Roman"/>
          <w:color w:val="auto"/>
          <w:kern w:val="0"/>
          <w:lang w:eastAsia="es-CR" w:bidi="ar-SA"/>
        </w:rPr>
      </w:pPr>
    </w:p>
    <w:p w:rsidR="0032658E" w:rsidRDefault="0032658E">
      <w:pPr>
        <w:suppressAutoHyphens w:val="0"/>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color w:val="auto"/>
          <w:kern w:val="0"/>
          <w:lang w:eastAsia="es-CR" w:bidi="ar-SA"/>
        </w:rPr>
        <w:br w:type="page"/>
      </w:r>
    </w:p>
    <w:p w:rsidR="0032658E" w:rsidRDefault="0032658E" w:rsidP="004E210E">
      <w:pPr>
        <w:suppressAutoHyphens w:val="0"/>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noProof/>
          <w:color w:val="auto"/>
          <w:kern w:val="0"/>
          <w:lang w:eastAsia="es-CR" w:bidi="ar-SA"/>
        </w:rPr>
        <w:lastRenderedPageBreak/>
        <w:drawing>
          <wp:inline distT="0" distB="0" distL="0" distR="0">
            <wp:extent cx="6324600" cy="3562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3562350"/>
                    </a:xfrm>
                    <a:prstGeom prst="rect">
                      <a:avLst/>
                    </a:prstGeom>
                    <a:noFill/>
                    <a:ln>
                      <a:noFill/>
                    </a:ln>
                  </pic:spPr>
                </pic:pic>
              </a:graphicData>
            </a:graphic>
          </wp:inline>
        </w:drawing>
      </w:r>
    </w:p>
    <w:p w:rsidR="0032658E" w:rsidRDefault="0032658E" w:rsidP="004E210E">
      <w:pPr>
        <w:suppressAutoHyphens w:val="0"/>
        <w:textAlignment w:val="auto"/>
        <w:rPr>
          <w:rFonts w:ascii="Times New Roman" w:eastAsia="Times New Roman" w:hAnsi="Times New Roman" w:cs="Times New Roman"/>
          <w:color w:val="auto"/>
          <w:kern w:val="0"/>
          <w:lang w:eastAsia="es-CR" w:bidi="ar-SA"/>
        </w:rPr>
      </w:pPr>
    </w:p>
    <w:p w:rsidR="0032658E" w:rsidRDefault="0032658E" w:rsidP="004E210E">
      <w:pPr>
        <w:suppressAutoHyphens w:val="0"/>
        <w:textAlignment w:val="auto"/>
        <w:rPr>
          <w:rFonts w:ascii="Times New Roman" w:eastAsia="Times New Roman" w:hAnsi="Times New Roman" w:cs="Times New Roman"/>
          <w:color w:val="auto"/>
          <w:kern w:val="0"/>
          <w:lang w:eastAsia="es-CR" w:bidi="ar-SA"/>
        </w:rPr>
      </w:pPr>
    </w:p>
    <w:p w:rsidR="00E5581E" w:rsidRDefault="0032658E" w:rsidP="004E210E">
      <w:pPr>
        <w:suppressAutoHyphens w:val="0"/>
        <w:textAlignment w:val="auto"/>
        <w:rPr>
          <w:rFonts w:ascii="Times New Roman" w:eastAsia="Times New Roman" w:hAnsi="Times New Roman" w:cs="Times New Roman"/>
          <w:color w:val="auto"/>
          <w:kern w:val="0"/>
          <w:lang w:eastAsia="es-CR" w:bidi="ar-SA"/>
        </w:rPr>
      </w:pPr>
      <w:r>
        <w:rPr>
          <w:rFonts w:ascii="Times New Roman" w:eastAsia="Times New Roman" w:hAnsi="Times New Roman" w:cs="Times New Roman"/>
          <w:noProof/>
          <w:color w:val="auto"/>
          <w:kern w:val="0"/>
          <w:lang w:eastAsia="es-CR" w:bidi="ar-SA"/>
        </w:rPr>
        <w:drawing>
          <wp:inline distT="0" distB="0" distL="0" distR="0">
            <wp:extent cx="6315075" cy="3524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5075" cy="3524250"/>
                    </a:xfrm>
                    <a:prstGeom prst="rect">
                      <a:avLst/>
                    </a:prstGeom>
                    <a:noFill/>
                    <a:ln>
                      <a:noFill/>
                    </a:ln>
                  </pic:spPr>
                </pic:pic>
              </a:graphicData>
            </a:graphic>
          </wp:inline>
        </w:drawing>
      </w:r>
      <w:r w:rsidR="00E5581E">
        <w:rPr>
          <w:rFonts w:ascii="Times New Roman" w:eastAsia="Times New Roman" w:hAnsi="Times New Roman" w:cs="Times New Roman"/>
          <w:color w:val="auto"/>
          <w:kern w:val="0"/>
          <w:lang w:eastAsia="es-CR" w:bidi="ar-SA"/>
        </w:rPr>
        <w:br w:type="page"/>
      </w:r>
    </w:p>
    <w:p w:rsidR="004E210E" w:rsidRDefault="004E210E" w:rsidP="004E210E">
      <w:pPr>
        <w:suppressAutoHyphens w:val="0"/>
        <w:textAlignment w:val="auto"/>
        <w:rPr>
          <w:rFonts w:ascii="Times New Roman" w:eastAsia="Times New Roman" w:hAnsi="Times New Roman" w:cs="Times New Roman"/>
          <w:color w:val="auto"/>
          <w:kern w:val="0"/>
          <w:lang w:eastAsia="es-CR" w:bidi="ar-SA"/>
        </w:rPr>
      </w:pPr>
    </w:p>
    <w:p w:rsidR="004873AA" w:rsidRDefault="004873AA" w:rsidP="004E210E">
      <w:pPr>
        <w:suppressAutoHyphens w:val="0"/>
        <w:textAlignment w:val="auto"/>
        <w:rPr>
          <w:rFonts w:ascii="Times New Roman" w:eastAsia="Times New Roman" w:hAnsi="Times New Roman" w:cs="Times New Roman"/>
          <w:color w:val="auto"/>
          <w:kern w:val="0"/>
          <w:lang w:eastAsia="es-CR" w:bidi="ar-SA"/>
        </w:rPr>
        <w:sectPr w:rsidR="004873AA">
          <w:footerReference w:type="default" r:id="rId29"/>
          <w:pgSz w:w="12240" w:h="15840"/>
          <w:pgMar w:top="1134" w:right="1134" w:bottom="1134" w:left="1134" w:header="720" w:footer="720" w:gutter="0"/>
          <w:cols w:space="720"/>
          <w:docGrid w:linePitch="240" w:charSpace="-6350"/>
        </w:sectPr>
      </w:pPr>
    </w:p>
    <w:p w:rsidR="00916C5A" w:rsidRPr="00226DF8" w:rsidRDefault="00916C5A" w:rsidP="00E5581E">
      <w:pPr>
        <w:shd w:val="clear" w:color="auto" w:fill="FFFFFF"/>
        <w:suppressAutoHyphens w:val="0"/>
        <w:spacing w:before="100" w:beforeAutospacing="1" w:after="24"/>
        <w:textAlignment w:val="auto"/>
        <w:rPr>
          <w:rFonts w:ascii="Times New Roman" w:eastAsia="Times New Roman" w:hAnsi="Times New Roman" w:cs="Times New Roman"/>
          <w:color w:val="auto"/>
          <w:kern w:val="0"/>
          <w:lang w:eastAsia="es-CR" w:bidi="ar-SA"/>
        </w:rPr>
      </w:pPr>
    </w:p>
    <w:sectPr w:rsidR="00916C5A" w:rsidRPr="00226DF8">
      <w:footerReference w:type="default" r:id="rId30"/>
      <w:pgSz w:w="12240" w:h="15840"/>
      <w:pgMar w:top="1134" w:right="1134" w:bottom="1134" w:left="1134" w:header="720" w:footer="720" w:gutter="0"/>
      <w:cols w:space="720"/>
      <w:docGrid w:linePitch="240"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4E5" w:rsidRDefault="00EE04E5" w:rsidP="00775E50">
      <w:r>
        <w:separator/>
      </w:r>
    </w:p>
  </w:endnote>
  <w:endnote w:type="continuationSeparator" w:id="0">
    <w:p w:rsidR="00EE04E5" w:rsidRDefault="00EE04E5" w:rsidP="00775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Liberation Serif">
    <w:altName w:val="Times New Roman"/>
    <w:charset w:val="01"/>
    <w:family w:val="roman"/>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50" w:rsidRDefault="00775E50">
    <w:pPr>
      <w:pStyle w:val="Piedepgina"/>
      <w:jc w:val="right"/>
    </w:pPr>
  </w:p>
  <w:p w:rsidR="00775E50" w:rsidRDefault="00775E5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573"/>
      <w:docPartObj>
        <w:docPartGallery w:val="Page Numbers (Bottom of Page)"/>
        <w:docPartUnique/>
      </w:docPartObj>
    </w:sdtPr>
    <w:sdtEndPr/>
    <w:sdtContent>
      <w:p w:rsidR="00A7305E" w:rsidRDefault="00A7305E">
        <w:pPr>
          <w:pStyle w:val="Piedepgina"/>
          <w:jc w:val="right"/>
        </w:pPr>
        <w:r>
          <w:fldChar w:fldCharType="begin"/>
        </w:r>
        <w:r>
          <w:instrText>PAGE   \* MERGEFORMAT</w:instrText>
        </w:r>
        <w:r>
          <w:fldChar w:fldCharType="separate"/>
        </w:r>
        <w:r w:rsidR="00877E67" w:rsidRPr="00877E67">
          <w:rPr>
            <w:noProof/>
            <w:lang w:val="es-ES"/>
          </w:rPr>
          <w:t>21</w:t>
        </w:r>
        <w:r>
          <w:fldChar w:fldCharType="end"/>
        </w:r>
      </w:p>
    </w:sdtContent>
  </w:sdt>
  <w:p w:rsidR="00A7305E" w:rsidRDefault="00A730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81E" w:rsidRDefault="00E5581E">
    <w:pPr>
      <w:pStyle w:val="Piedepgina"/>
      <w:jc w:val="right"/>
    </w:pPr>
  </w:p>
  <w:p w:rsidR="00E5581E" w:rsidRDefault="00E558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4E5" w:rsidRDefault="00EE04E5" w:rsidP="00775E50">
      <w:r>
        <w:separator/>
      </w:r>
    </w:p>
  </w:footnote>
  <w:footnote w:type="continuationSeparator" w:id="0">
    <w:p w:rsidR="00EE04E5" w:rsidRDefault="00EE04E5" w:rsidP="00775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upperRoman"/>
      <w:lvlText w:val="%1."/>
      <w:lvlJc w:val="left"/>
      <w:pPr>
        <w:tabs>
          <w:tab w:val="num" w:pos="0"/>
        </w:tabs>
        <w:ind w:left="720" w:hanging="360"/>
      </w:pPr>
      <w:rPr>
        <w:rFonts w:cs="Times New Roman"/>
      </w:rPr>
    </w:lvl>
    <w:lvl w:ilvl="1">
      <w:start w:val="1"/>
      <w:numFmt w:val="upperRoman"/>
      <w:lvlText w:val="%2."/>
      <w:lvlJc w:val="left"/>
      <w:pPr>
        <w:tabs>
          <w:tab w:val="num" w:pos="0"/>
        </w:tabs>
        <w:ind w:left="1080" w:hanging="360"/>
      </w:pPr>
    </w:lvl>
    <w:lvl w:ilvl="2">
      <w:start w:val="1"/>
      <w:numFmt w:val="upperRoman"/>
      <w:lvlText w:val="%3."/>
      <w:lvlJc w:val="left"/>
      <w:pPr>
        <w:tabs>
          <w:tab w:val="num" w:pos="0"/>
        </w:tabs>
        <w:ind w:left="1440" w:hanging="360"/>
      </w:pPr>
    </w:lvl>
    <w:lvl w:ilvl="3">
      <w:start w:val="1"/>
      <w:numFmt w:val="upperRoman"/>
      <w:lvlText w:val="%4."/>
      <w:lvlJc w:val="left"/>
      <w:pPr>
        <w:tabs>
          <w:tab w:val="num" w:pos="0"/>
        </w:tabs>
        <w:ind w:left="1800" w:hanging="360"/>
      </w:pPr>
    </w:lvl>
    <w:lvl w:ilvl="4">
      <w:start w:val="1"/>
      <w:numFmt w:val="upperRoman"/>
      <w:lvlText w:val="%5."/>
      <w:lvlJc w:val="left"/>
      <w:pPr>
        <w:tabs>
          <w:tab w:val="num" w:pos="0"/>
        </w:tabs>
        <w:ind w:left="2160" w:hanging="360"/>
      </w:pPr>
    </w:lvl>
    <w:lvl w:ilvl="5">
      <w:start w:val="1"/>
      <w:numFmt w:val="upperRoman"/>
      <w:lvlText w:val="%6."/>
      <w:lvlJc w:val="left"/>
      <w:pPr>
        <w:tabs>
          <w:tab w:val="num" w:pos="0"/>
        </w:tabs>
        <w:ind w:left="2520" w:hanging="360"/>
      </w:pPr>
    </w:lvl>
    <w:lvl w:ilvl="6">
      <w:start w:val="1"/>
      <w:numFmt w:val="upperRoman"/>
      <w:lvlText w:val="%7."/>
      <w:lvlJc w:val="left"/>
      <w:pPr>
        <w:tabs>
          <w:tab w:val="num" w:pos="0"/>
        </w:tabs>
        <w:ind w:left="2880" w:hanging="360"/>
      </w:pPr>
    </w:lvl>
    <w:lvl w:ilvl="7">
      <w:start w:val="1"/>
      <w:numFmt w:val="upperRoman"/>
      <w:lvlText w:val="%8."/>
      <w:lvlJc w:val="left"/>
      <w:pPr>
        <w:tabs>
          <w:tab w:val="num" w:pos="0"/>
        </w:tabs>
        <w:ind w:left="3240" w:hanging="360"/>
      </w:pPr>
    </w:lvl>
    <w:lvl w:ilvl="8">
      <w:start w:val="1"/>
      <w:numFmt w:val="upperRoman"/>
      <w:lvlText w:val="%9."/>
      <w:lvlJc w:val="left"/>
      <w:pPr>
        <w:tabs>
          <w:tab w:val="num" w:pos="0"/>
        </w:tabs>
        <w:ind w:left="3600" w:hanging="360"/>
      </w:pPr>
    </w:lvl>
  </w:abstractNum>
  <w:abstractNum w:abstractNumId="2">
    <w:nsid w:val="00000003"/>
    <w:multiLevelType w:val="multilevel"/>
    <w:tmpl w:val="00000003"/>
    <w:name w:val="WW8Num2"/>
    <w:lvl w:ilvl="0">
      <w:start w:val="1"/>
      <w:numFmt w:val="upperRoman"/>
      <w:lvlText w:val="%1."/>
      <w:lvlJc w:val="left"/>
      <w:pPr>
        <w:tabs>
          <w:tab w:val="num" w:pos="0"/>
        </w:tabs>
        <w:ind w:left="720" w:hanging="522"/>
      </w:pPr>
    </w:lvl>
    <w:lvl w:ilvl="1">
      <w:start w:val="1"/>
      <w:numFmt w:val="upperRoman"/>
      <w:lvlText w:val="%2."/>
      <w:lvlJc w:val="left"/>
      <w:pPr>
        <w:tabs>
          <w:tab w:val="num" w:pos="0"/>
        </w:tabs>
        <w:ind w:left="1080" w:hanging="541"/>
      </w:pPr>
      <w:rPr>
        <w:rFonts w:ascii="Times New Roman" w:hAnsi="Times New Roman" w:cs="Times New Roman"/>
      </w:r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8Num3"/>
    <w:lvl w:ilvl="0">
      <w:start w:val="1"/>
      <w:numFmt w:val="upperRoman"/>
      <w:lvlText w:val="%1."/>
      <w:lvlJc w:val="left"/>
      <w:pPr>
        <w:tabs>
          <w:tab w:val="num" w:pos="0"/>
        </w:tabs>
        <w:ind w:left="720" w:hanging="448"/>
      </w:pPr>
    </w:lvl>
    <w:lvl w:ilvl="1">
      <w:start w:val="1"/>
      <w:numFmt w:val="upperRoman"/>
      <w:lvlText w:val="%2."/>
      <w:lvlJc w:val="left"/>
      <w:pPr>
        <w:tabs>
          <w:tab w:val="num" w:pos="0"/>
        </w:tabs>
        <w:ind w:left="1080" w:hanging="541"/>
      </w:pPr>
      <w:rPr>
        <w:rFonts w:ascii="Times New Roman" w:hAnsi="Times New Roman" w:cs="Times New Roman"/>
      </w:rPr>
    </w:lvl>
    <w:lvl w:ilvl="2">
      <w:start w:val="1"/>
      <w:numFmt w:val="upperRoman"/>
      <w:lvlText w:val="%3."/>
      <w:lvlJc w:val="left"/>
      <w:pPr>
        <w:tabs>
          <w:tab w:val="num" w:pos="0"/>
        </w:tabs>
        <w:ind w:left="1440" w:hanging="360"/>
      </w:pPr>
    </w:lvl>
    <w:lvl w:ilvl="3">
      <w:start w:val="1"/>
      <w:numFmt w:val="upperRoman"/>
      <w:lvlText w:val="%4."/>
      <w:lvlJc w:val="left"/>
      <w:pPr>
        <w:tabs>
          <w:tab w:val="num" w:pos="0"/>
        </w:tabs>
        <w:ind w:left="1800" w:hanging="360"/>
      </w:pPr>
    </w:lvl>
    <w:lvl w:ilvl="4">
      <w:start w:val="1"/>
      <w:numFmt w:val="upperRoman"/>
      <w:lvlText w:val="%5."/>
      <w:lvlJc w:val="left"/>
      <w:pPr>
        <w:tabs>
          <w:tab w:val="num" w:pos="0"/>
        </w:tabs>
        <w:ind w:left="2160" w:hanging="360"/>
      </w:pPr>
    </w:lvl>
    <w:lvl w:ilvl="5">
      <w:start w:val="1"/>
      <w:numFmt w:val="upperRoman"/>
      <w:lvlText w:val="%6."/>
      <w:lvlJc w:val="left"/>
      <w:pPr>
        <w:tabs>
          <w:tab w:val="num" w:pos="0"/>
        </w:tabs>
        <w:ind w:left="2520" w:hanging="360"/>
      </w:pPr>
    </w:lvl>
    <w:lvl w:ilvl="6">
      <w:start w:val="1"/>
      <w:numFmt w:val="upperRoman"/>
      <w:lvlText w:val="%7."/>
      <w:lvlJc w:val="left"/>
      <w:pPr>
        <w:tabs>
          <w:tab w:val="num" w:pos="0"/>
        </w:tabs>
        <w:ind w:left="2880" w:hanging="360"/>
      </w:pPr>
    </w:lvl>
    <w:lvl w:ilvl="7">
      <w:start w:val="1"/>
      <w:numFmt w:val="upperRoman"/>
      <w:lvlText w:val="%8."/>
      <w:lvlJc w:val="left"/>
      <w:pPr>
        <w:tabs>
          <w:tab w:val="num" w:pos="0"/>
        </w:tabs>
        <w:ind w:left="3240" w:hanging="360"/>
      </w:pPr>
    </w:lvl>
    <w:lvl w:ilvl="8">
      <w:start w:val="1"/>
      <w:numFmt w:val="upperRoman"/>
      <w:lvlText w:val="%9."/>
      <w:lvlJc w:val="left"/>
      <w:pPr>
        <w:tabs>
          <w:tab w:val="num" w:pos="0"/>
        </w:tabs>
        <w:ind w:left="3600" w:hanging="360"/>
      </w:pPr>
    </w:lvl>
  </w:abstractNum>
  <w:abstractNum w:abstractNumId="4">
    <w:nsid w:val="00000005"/>
    <w:multiLevelType w:val="multilevel"/>
    <w:tmpl w:val="00000005"/>
    <w:name w:val="WW8Num4"/>
    <w:lvl w:ilvl="0">
      <w:start w:val="1"/>
      <w:numFmt w:val="upperRoman"/>
      <w:lvlText w:val="%1."/>
      <w:lvlJc w:val="left"/>
      <w:pPr>
        <w:tabs>
          <w:tab w:val="num" w:pos="0"/>
        </w:tabs>
        <w:ind w:left="782" w:hanging="538"/>
      </w:pPr>
    </w:lvl>
    <w:lvl w:ilvl="1">
      <w:start w:val="1"/>
      <w:numFmt w:val="bullet"/>
      <w:lvlText w:val=""/>
      <w:lvlJc w:val="left"/>
      <w:pPr>
        <w:tabs>
          <w:tab w:val="num" w:pos="0"/>
        </w:tabs>
        <w:ind w:left="1080" w:hanging="360"/>
      </w:pPr>
      <w:rPr>
        <w:rFonts w:ascii="Symbol" w:hAnsi="Symbol" w:cs="Symbol"/>
      </w:rPr>
    </w:lvl>
    <w:lvl w:ilvl="2">
      <w:start w:val="1"/>
      <w:numFmt w:val="upperRoman"/>
      <w:lvlText w:val="%3."/>
      <w:lvlJc w:val="left"/>
      <w:pPr>
        <w:tabs>
          <w:tab w:val="num" w:pos="0"/>
        </w:tabs>
        <w:ind w:left="1440" w:hanging="360"/>
      </w:pPr>
    </w:lvl>
    <w:lvl w:ilvl="3">
      <w:start w:val="1"/>
      <w:numFmt w:val="upperRoman"/>
      <w:lvlText w:val="%4."/>
      <w:lvlJc w:val="left"/>
      <w:pPr>
        <w:tabs>
          <w:tab w:val="num" w:pos="0"/>
        </w:tabs>
        <w:ind w:left="1800" w:hanging="360"/>
      </w:pPr>
    </w:lvl>
    <w:lvl w:ilvl="4">
      <w:start w:val="1"/>
      <w:numFmt w:val="upperRoman"/>
      <w:lvlText w:val="%5."/>
      <w:lvlJc w:val="left"/>
      <w:pPr>
        <w:tabs>
          <w:tab w:val="num" w:pos="0"/>
        </w:tabs>
        <w:ind w:left="2160" w:hanging="360"/>
      </w:pPr>
    </w:lvl>
    <w:lvl w:ilvl="5">
      <w:start w:val="1"/>
      <w:numFmt w:val="upperRoman"/>
      <w:lvlText w:val="%6."/>
      <w:lvlJc w:val="left"/>
      <w:pPr>
        <w:tabs>
          <w:tab w:val="num" w:pos="0"/>
        </w:tabs>
        <w:ind w:left="2520" w:hanging="360"/>
      </w:pPr>
    </w:lvl>
    <w:lvl w:ilvl="6">
      <w:start w:val="1"/>
      <w:numFmt w:val="upperRoman"/>
      <w:lvlText w:val="%7."/>
      <w:lvlJc w:val="left"/>
      <w:pPr>
        <w:tabs>
          <w:tab w:val="num" w:pos="0"/>
        </w:tabs>
        <w:ind w:left="2880" w:hanging="360"/>
      </w:pPr>
    </w:lvl>
    <w:lvl w:ilvl="7">
      <w:start w:val="1"/>
      <w:numFmt w:val="upperRoman"/>
      <w:lvlText w:val="%8."/>
      <w:lvlJc w:val="left"/>
      <w:pPr>
        <w:tabs>
          <w:tab w:val="num" w:pos="0"/>
        </w:tabs>
        <w:ind w:left="3240" w:hanging="360"/>
      </w:pPr>
    </w:lvl>
    <w:lvl w:ilvl="8">
      <w:start w:val="1"/>
      <w:numFmt w:val="upperRoman"/>
      <w:lvlText w:val="%9."/>
      <w:lvlJc w:val="left"/>
      <w:pPr>
        <w:tabs>
          <w:tab w:val="num" w:pos="0"/>
        </w:tabs>
        <w:ind w:left="3600" w:hanging="360"/>
      </w:pPr>
    </w:lvl>
  </w:abstractNum>
  <w:abstractNum w:abstractNumId="5">
    <w:nsid w:val="00000006"/>
    <w:multiLevelType w:val="multilevel"/>
    <w:tmpl w:val="00000006"/>
    <w:name w:val="WW8Num5"/>
    <w:lvl w:ilvl="0">
      <w:start w:val="1"/>
      <w:numFmt w:val="bullet"/>
      <w:lvlText w:val=""/>
      <w:lvlJc w:val="left"/>
      <w:pPr>
        <w:tabs>
          <w:tab w:val="num" w:pos="0"/>
        </w:tabs>
        <w:ind w:left="707" w:hanging="283"/>
      </w:pPr>
      <w:rPr>
        <w:rFonts w:ascii="Symbol" w:hAnsi="Symbol" w:cs="OpenSymbol"/>
      </w:rPr>
    </w:lvl>
    <w:lvl w:ilvl="1">
      <w:start w:val="1"/>
      <w:numFmt w:val="bullet"/>
      <w:lvlText w:val=""/>
      <w:lvlJc w:val="left"/>
      <w:pPr>
        <w:tabs>
          <w:tab w:val="num" w:pos="0"/>
        </w:tabs>
        <w:ind w:left="1414" w:hanging="283"/>
      </w:pPr>
      <w:rPr>
        <w:rFonts w:ascii="Symbol" w:hAnsi="Symbol" w:cs="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6">
    <w:nsid w:val="00000007"/>
    <w:multiLevelType w:val="multilevel"/>
    <w:tmpl w:val="00000007"/>
    <w:name w:val="WW8Num6"/>
    <w:lvl w:ilvl="0">
      <w:start w:val="1"/>
      <w:numFmt w:val="bullet"/>
      <w:lvlText w:val=""/>
      <w:lvlJc w:val="left"/>
      <w:pPr>
        <w:tabs>
          <w:tab w:val="num" w:pos="0"/>
        </w:tabs>
        <w:ind w:left="707" w:hanging="283"/>
      </w:pPr>
      <w:rPr>
        <w:rFonts w:ascii="Symbol" w:hAnsi="Symbol" w:cs="OpenSymbol"/>
      </w:rPr>
    </w:lvl>
    <w:lvl w:ilvl="1">
      <w:start w:val="1"/>
      <w:numFmt w:val="bullet"/>
      <w:lvlText w:val=""/>
      <w:lvlJc w:val="left"/>
      <w:pPr>
        <w:tabs>
          <w:tab w:val="num" w:pos="0"/>
        </w:tabs>
        <w:ind w:left="1414" w:hanging="283"/>
      </w:pPr>
      <w:rPr>
        <w:rFonts w:ascii="Symbol" w:hAnsi="Symbol" w:cs="Symbol"/>
      </w:r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7">
    <w:nsid w:val="00000008"/>
    <w:multiLevelType w:val="multilevel"/>
    <w:tmpl w:val="00000008"/>
    <w:name w:val="WW8Num7"/>
    <w:lvl w:ilvl="0">
      <w:start w:val="1"/>
      <w:numFmt w:val="bullet"/>
      <w:lvlText w:val=""/>
      <w:lvlJc w:val="left"/>
      <w:pPr>
        <w:tabs>
          <w:tab w:val="num" w:pos="0"/>
        </w:tabs>
        <w:ind w:left="707" w:hanging="283"/>
      </w:pPr>
      <w:rPr>
        <w:rFonts w:ascii="Symbol" w:hAnsi="Symbol" w:cs="OpenSymbol"/>
      </w:rPr>
    </w:lvl>
    <w:lvl w:ilvl="1">
      <w:start w:val="1"/>
      <w:numFmt w:val="upperRoman"/>
      <w:lvlText w:val="%2."/>
      <w:lvlJc w:val="left"/>
      <w:pPr>
        <w:tabs>
          <w:tab w:val="num" w:pos="0"/>
        </w:tabs>
        <w:ind w:left="1361" w:hanging="227"/>
      </w:p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8">
    <w:nsid w:val="00000009"/>
    <w:multiLevelType w:val="multilevel"/>
    <w:tmpl w:val="00000009"/>
    <w:name w:val="WW8Num8"/>
    <w:lvl w:ilvl="0">
      <w:start w:val="1"/>
      <w:numFmt w:val="bullet"/>
      <w:lvlText w:val=""/>
      <w:lvlJc w:val="left"/>
      <w:pPr>
        <w:tabs>
          <w:tab w:val="num" w:pos="0"/>
        </w:tabs>
        <w:ind w:left="707" w:hanging="283"/>
      </w:pPr>
      <w:rPr>
        <w:rFonts w:ascii="Symbol" w:hAnsi="Symbol" w:cs="OpenSymbol"/>
      </w:rPr>
    </w:lvl>
    <w:lvl w:ilvl="1">
      <w:start w:val="1"/>
      <w:numFmt w:val="upperRoman"/>
      <w:lvlText w:val="%2."/>
      <w:lvlJc w:val="left"/>
      <w:pPr>
        <w:tabs>
          <w:tab w:val="num" w:pos="0"/>
        </w:tabs>
        <w:ind w:left="1361" w:hanging="397"/>
      </w:pPr>
    </w:lvl>
    <w:lvl w:ilvl="2">
      <w:start w:val="1"/>
      <w:numFmt w:val="bullet"/>
      <w:lvlText w:val=""/>
      <w:lvlJc w:val="left"/>
      <w:pPr>
        <w:tabs>
          <w:tab w:val="num" w:pos="0"/>
        </w:tabs>
        <w:ind w:left="2121" w:hanging="283"/>
      </w:pPr>
      <w:rPr>
        <w:rFonts w:ascii="Symbol" w:hAnsi="Symbol" w:cs="OpenSymbol"/>
      </w:rPr>
    </w:lvl>
    <w:lvl w:ilvl="3">
      <w:start w:val="1"/>
      <w:numFmt w:val="bullet"/>
      <w:lvlText w:val=""/>
      <w:lvlJc w:val="left"/>
      <w:pPr>
        <w:tabs>
          <w:tab w:val="num" w:pos="0"/>
        </w:tabs>
        <w:ind w:left="2828" w:hanging="283"/>
      </w:pPr>
      <w:rPr>
        <w:rFonts w:ascii="Symbol" w:hAnsi="Symbol" w:cs="OpenSymbol"/>
      </w:rPr>
    </w:lvl>
    <w:lvl w:ilvl="4">
      <w:start w:val="1"/>
      <w:numFmt w:val="bullet"/>
      <w:lvlText w:val=""/>
      <w:lvlJc w:val="left"/>
      <w:pPr>
        <w:tabs>
          <w:tab w:val="num" w:pos="0"/>
        </w:tabs>
        <w:ind w:left="3535" w:hanging="283"/>
      </w:pPr>
      <w:rPr>
        <w:rFonts w:ascii="Symbol" w:hAnsi="Symbol" w:cs="OpenSymbol"/>
      </w:rPr>
    </w:lvl>
    <w:lvl w:ilvl="5">
      <w:start w:val="1"/>
      <w:numFmt w:val="bullet"/>
      <w:lvlText w:val=""/>
      <w:lvlJc w:val="left"/>
      <w:pPr>
        <w:tabs>
          <w:tab w:val="num" w:pos="0"/>
        </w:tabs>
        <w:ind w:left="4242" w:hanging="283"/>
      </w:pPr>
      <w:rPr>
        <w:rFonts w:ascii="Symbol" w:hAnsi="Symbol" w:cs="OpenSymbol"/>
      </w:rPr>
    </w:lvl>
    <w:lvl w:ilvl="6">
      <w:start w:val="1"/>
      <w:numFmt w:val="bullet"/>
      <w:lvlText w:val=""/>
      <w:lvlJc w:val="left"/>
      <w:pPr>
        <w:tabs>
          <w:tab w:val="num" w:pos="0"/>
        </w:tabs>
        <w:ind w:left="4949" w:hanging="283"/>
      </w:pPr>
      <w:rPr>
        <w:rFonts w:ascii="Symbol" w:hAnsi="Symbol" w:cs="OpenSymbol"/>
      </w:rPr>
    </w:lvl>
    <w:lvl w:ilvl="7">
      <w:start w:val="1"/>
      <w:numFmt w:val="bullet"/>
      <w:lvlText w:val=""/>
      <w:lvlJc w:val="left"/>
      <w:pPr>
        <w:tabs>
          <w:tab w:val="num" w:pos="0"/>
        </w:tabs>
        <w:ind w:left="5656" w:hanging="283"/>
      </w:pPr>
      <w:rPr>
        <w:rFonts w:ascii="Symbol" w:hAnsi="Symbol" w:cs="OpenSymbol"/>
      </w:rPr>
    </w:lvl>
    <w:lvl w:ilvl="8">
      <w:start w:val="1"/>
      <w:numFmt w:val="bullet"/>
      <w:lvlText w:val=""/>
      <w:lvlJc w:val="left"/>
      <w:pPr>
        <w:tabs>
          <w:tab w:val="num" w:pos="0"/>
        </w:tabs>
        <w:ind w:left="6363" w:hanging="283"/>
      </w:pPr>
      <w:rPr>
        <w:rFonts w:ascii="Symbol" w:hAnsi="Symbol" w:cs="OpenSymbol"/>
      </w:rPr>
    </w:lvl>
  </w:abstractNum>
  <w:abstractNum w:abstractNumId="9">
    <w:nsid w:val="0000000A"/>
    <w:multiLevelType w:val="multilevel"/>
    <w:tmpl w:val="0000000A"/>
    <w:name w:val="WW8Num9"/>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0">
    <w:nsid w:val="0000000B"/>
    <w:multiLevelType w:val="multilevel"/>
    <w:tmpl w:val="0000000B"/>
    <w:name w:val="WW8Num10"/>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11">
    <w:nsid w:val="0DD90210"/>
    <w:multiLevelType w:val="hybridMultilevel"/>
    <w:tmpl w:val="ADE6F28E"/>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2">
    <w:nsid w:val="1A404862"/>
    <w:multiLevelType w:val="hybridMultilevel"/>
    <w:tmpl w:val="2952A2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31745BE9"/>
    <w:multiLevelType w:val="hybridMultilevel"/>
    <w:tmpl w:val="2A28CF8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4">
    <w:nsid w:val="32413272"/>
    <w:multiLevelType w:val="hybridMultilevel"/>
    <w:tmpl w:val="E18C4C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334C3017"/>
    <w:multiLevelType w:val="hybridMultilevel"/>
    <w:tmpl w:val="2836EF10"/>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16">
    <w:nsid w:val="3B36514E"/>
    <w:multiLevelType w:val="multilevel"/>
    <w:tmpl w:val="E3028264"/>
    <w:lvl w:ilvl="0">
      <w:start w:val="1"/>
      <w:numFmt w:val="bullet"/>
      <w:lvlText w:val=""/>
      <w:lvlJc w:val="left"/>
      <w:pPr>
        <w:tabs>
          <w:tab w:val="num" w:pos="3072"/>
        </w:tabs>
        <w:ind w:left="3072" w:hanging="360"/>
      </w:pPr>
      <w:rPr>
        <w:rFonts w:ascii="Symbol" w:hAnsi="Symbol" w:hint="default"/>
        <w:sz w:val="20"/>
      </w:rPr>
    </w:lvl>
    <w:lvl w:ilvl="1">
      <w:start w:val="1"/>
      <w:numFmt w:val="bullet"/>
      <w:lvlText w:val=""/>
      <w:lvlJc w:val="left"/>
      <w:pPr>
        <w:tabs>
          <w:tab w:val="num" w:pos="3792"/>
        </w:tabs>
        <w:ind w:left="3792" w:hanging="360"/>
      </w:pPr>
      <w:rPr>
        <w:rFonts w:ascii="Symbol" w:hAnsi="Symbol" w:hint="default"/>
        <w:sz w:val="20"/>
      </w:rPr>
    </w:lvl>
    <w:lvl w:ilvl="2" w:tentative="1">
      <w:start w:val="1"/>
      <w:numFmt w:val="bullet"/>
      <w:lvlText w:val=""/>
      <w:lvlJc w:val="left"/>
      <w:pPr>
        <w:tabs>
          <w:tab w:val="num" w:pos="4512"/>
        </w:tabs>
        <w:ind w:left="4512" w:hanging="360"/>
      </w:pPr>
      <w:rPr>
        <w:rFonts w:ascii="Symbol" w:hAnsi="Symbol" w:hint="default"/>
        <w:sz w:val="20"/>
      </w:rPr>
    </w:lvl>
    <w:lvl w:ilvl="3" w:tentative="1">
      <w:start w:val="1"/>
      <w:numFmt w:val="bullet"/>
      <w:lvlText w:val=""/>
      <w:lvlJc w:val="left"/>
      <w:pPr>
        <w:tabs>
          <w:tab w:val="num" w:pos="5232"/>
        </w:tabs>
        <w:ind w:left="5232" w:hanging="360"/>
      </w:pPr>
      <w:rPr>
        <w:rFonts w:ascii="Symbol" w:hAnsi="Symbol" w:hint="default"/>
        <w:sz w:val="20"/>
      </w:rPr>
    </w:lvl>
    <w:lvl w:ilvl="4" w:tentative="1">
      <w:start w:val="1"/>
      <w:numFmt w:val="bullet"/>
      <w:lvlText w:val=""/>
      <w:lvlJc w:val="left"/>
      <w:pPr>
        <w:tabs>
          <w:tab w:val="num" w:pos="5952"/>
        </w:tabs>
        <w:ind w:left="5952" w:hanging="360"/>
      </w:pPr>
      <w:rPr>
        <w:rFonts w:ascii="Symbol" w:hAnsi="Symbol" w:hint="default"/>
        <w:sz w:val="20"/>
      </w:rPr>
    </w:lvl>
    <w:lvl w:ilvl="5" w:tentative="1">
      <w:start w:val="1"/>
      <w:numFmt w:val="bullet"/>
      <w:lvlText w:val=""/>
      <w:lvlJc w:val="left"/>
      <w:pPr>
        <w:tabs>
          <w:tab w:val="num" w:pos="6672"/>
        </w:tabs>
        <w:ind w:left="6672" w:hanging="360"/>
      </w:pPr>
      <w:rPr>
        <w:rFonts w:ascii="Symbol" w:hAnsi="Symbol" w:hint="default"/>
        <w:sz w:val="20"/>
      </w:rPr>
    </w:lvl>
    <w:lvl w:ilvl="6" w:tentative="1">
      <w:start w:val="1"/>
      <w:numFmt w:val="bullet"/>
      <w:lvlText w:val=""/>
      <w:lvlJc w:val="left"/>
      <w:pPr>
        <w:tabs>
          <w:tab w:val="num" w:pos="7392"/>
        </w:tabs>
        <w:ind w:left="7392" w:hanging="360"/>
      </w:pPr>
      <w:rPr>
        <w:rFonts w:ascii="Symbol" w:hAnsi="Symbol" w:hint="default"/>
        <w:sz w:val="20"/>
      </w:rPr>
    </w:lvl>
    <w:lvl w:ilvl="7" w:tentative="1">
      <w:start w:val="1"/>
      <w:numFmt w:val="bullet"/>
      <w:lvlText w:val=""/>
      <w:lvlJc w:val="left"/>
      <w:pPr>
        <w:tabs>
          <w:tab w:val="num" w:pos="8112"/>
        </w:tabs>
        <w:ind w:left="8112" w:hanging="360"/>
      </w:pPr>
      <w:rPr>
        <w:rFonts w:ascii="Symbol" w:hAnsi="Symbol" w:hint="default"/>
        <w:sz w:val="20"/>
      </w:rPr>
    </w:lvl>
    <w:lvl w:ilvl="8" w:tentative="1">
      <w:start w:val="1"/>
      <w:numFmt w:val="bullet"/>
      <w:lvlText w:val=""/>
      <w:lvlJc w:val="left"/>
      <w:pPr>
        <w:tabs>
          <w:tab w:val="num" w:pos="8832"/>
        </w:tabs>
        <w:ind w:left="8832" w:hanging="360"/>
      </w:pPr>
      <w:rPr>
        <w:rFonts w:ascii="Symbol" w:hAnsi="Symbol" w:hint="default"/>
        <w:sz w:val="20"/>
      </w:rPr>
    </w:lvl>
  </w:abstractNum>
  <w:abstractNum w:abstractNumId="17">
    <w:nsid w:val="3FFB5373"/>
    <w:multiLevelType w:val="hybridMultilevel"/>
    <w:tmpl w:val="3E2C7610"/>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42130BE6"/>
    <w:multiLevelType w:val="hybridMultilevel"/>
    <w:tmpl w:val="6C1CDD4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42272535"/>
    <w:multiLevelType w:val="multilevel"/>
    <w:tmpl w:val="2C7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530B6"/>
    <w:multiLevelType w:val="hybridMultilevel"/>
    <w:tmpl w:val="0ACA2740"/>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1">
    <w:nsid w:val="59CF1721"/>
    <w:multiLevelType w:val="hybridMultilevel"/>
    <w:tmpl w:val="158278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5C1259D2"/>
    <w:multiLevelType w:val="hybridMultilevel"/>
    <w:tmpl w:val="0E482C7C"/>
    <w:lvl w:ilvl="0" w:tplc="A99EACD8">
      <w:start w:val="1"/>
      <w:numFmt w:val="bullet"/>
      <w:lvlText w:val=""/>
      <w:lvlJc w:val="left"/>
      <w:pPr>
        <w:ind w:left="1440" w:hanging="360"/>
      </w:pPr>
      <w:rPr>
        <w:rFonts w:ascii="Symbol" w:hAnsi="Symbol" w:hint="default"/>
        <w:color w:val="auto"/>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3">
    <w:nsid w:val="5D67088B"/>
    <w:multiLevelType w:val="hybridMultilevel"/>
    <w:tmpl w:val="D5D626E2"/>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nsid w:val="6254034B"/>
    <w:multiLevelType w:val="hybridMultilevel"/>
    <w:tmpl w:val="6FFC7F48"/>
    <w:lvl w:ilvl="0" w:tplc="140A0013">
      <w:start w:val="1"/>
      <w:numFmt w:val="upperRoman"/>
      <w:lvlText w:val="%1."/>
      <w:lvlJc w:val="right"/>
      <w:pPr>
        <w:ind w:left="720" w:hanging="360"/>
      </w:pPr>
    </w:lvl>
    <w:lvl w:ilvl="1" w:tplc="51269A52">
      <w:numFmt w:val="bullet"/>
      <w:lvlText w:val="•"/>
      <w:lvlJc w:val="left"/>
      <w:pPr>
        <w:ind w:left="1440" w:hanging="360"/>
      </w:pPr>
      <w:rPr>
        <w:rFonts w:ascii="Times New Roman" w:eastAsia="Droid Sans Fallback" w:hAnsi="Times New Roman" w:cs="Times New Roman"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nsid w:val="69B47ECB"/>
    <w:multiLevelType w:val="hybridMultilevel"/>
    <w:tmpl w:val="30AEFDD4"/>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6">
    <w:nsid w:val="6A045E54"/>
    <w:multiLevelType w:val="hybridMultilevel"/>
    <w:tmpl w:val="01486F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16F0D66"/>
    <w:multiLevelType w:val="hybridMultilevel"/>
    <w:tmpl w:val="59D480FC"/>
    <w:lvl w:ilvl="0" w:tplc="A99EACD8">
      <w:start w:val="1"/>
      <w:numFmt w:val="bullet"/>
      <w:lvlText w:val=""/>
      <w:lvlJc w:val="left"/>
      <w:pPr>
        <w:ind w:left="720" w:hanging="360"/>
      </w:pPr>
      <w:rPr>
        <w:rFonts w:ascii="Symbol" w:hAnsi="Symbol" w:hint="default"/>
        <w:color w:val="auto"/>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75244A48"/>
    <w:multiLevelType w:val="hybridMultilevel"/>
    <w:tmpl w:val="D48454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24"/>
  </w:num>
  <w:num w:numId="14">
    <w:abstractNumId w:val="23"/>
  </w:num>
  <w:num w:numId="15">
    <w:abstractNumId w:val="21"/>
  </w:num>
  <w:num w:numId="16">
    <w:abstractNumId w:val="20"/>
  </w:num>
  <w:num w:numId="17">
    <w:abstractNumId w:val="11"/>
  </w:num>
  <w:num w:numId="18">
    <w:abstractNumId w:val="25"/>
  </w:num>
  <w:num w:numId="19">
    <w:abstractNumId w:val="14"/>
  </w:num>
  <w:num w:numId="20">
    <w:abstractNumId w:val="13"/>
  </w:num>
  <w:num w:numId="21">
    <w:abstractNumId w:val="28"/>
  </w:num>
  <w:num w:numId="22">
    <w:abstractNumId w:val="27"/>
  </w:num>
  <w:num w:numId="23">
    <w:abstractNumId w:val="16"/>
  </w:num>
  <w:num w:numId="24">
    <w:abstractNumId w:val="18"/>
  </w:num>
  <w:num w:numId="25">
    <w:abstractNumId w:val="22"/>
  </w:num>
  <w:num w:numId="26">
    <w:abstractNumId w:val="19"/>
  </w:num>
  <w:num w:numId="27">
    <w:abstractNumId w:val="15"/>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7F"/>
    <w:rsid w:val="00006749"/>
    <w:rsid w:val="0002722F"/>
    <w:rsid w:val="0003116E"/>
    <w:rsid w:val="000832F2"/>
    <w:rsid w:val="00083FE7"/>
    <w:rsid w:val="000906F3"/>
    <w:rsid w:val="000D0C99"/>
    <w:rsid w:val="000D29F7"/>
    <w:rsid w:val="000F03B4"/>
    <w:rsid w:val="001052F6"/>
    <w:rsid w:val="0011246D"/>
    <w:rsid w:val="00116C6E"/>
    <w:rsid w:val="00122116"/>
    <w:rsid w:val="00135699"/>
    <w:rsid w:val="00144D0F"/>
    <w:rsid w:val="00152CD5"/>
    <w:rsid w:val="001A4E86"/>
    <w:rsid w:val="001B0995"/>
    <w:rsid w:val="001C41D6"/>
    <w:rsid w:val="001F7091"/>
    <w:rsid w:val="00224AF8"/>
    <w:rsid w:val="00226DF8"/>
    <w:rsid w:val="00253717"/>
    <w:rsid w:val="002735D6"/>
    <w:rsid w:val="00285F9B"/>
    <w:rsid w:val="002A3787"/>
    <w:rsid w:val="002B04D6"/>
    <w:rsid w:val="002B2258"/>
    <w:rsid w:val="002C2D1A"/>
    <w:rsid w:val="002C7510"/>
    <w:rsid w:val="002D16F9"/>
    <w:rsid w:val="002D552E"/>
    <w:rsid w:val="002F1927"/>
    <w:rsid w:val="002F5AAF"/>
    <w:rsid w:val="002F689B"/>
    <w:rsid w:val="00305439"/>
    <w:rsid w:val="00305FEA"/>
    <w:rsid w:val="0031117F"/>
    <w:rsid w:val="00311928"/>
    <w:rsid w:val="0032000E"/>
    <w:rsid w:val="0032658E"/>
    <w:rsid w:val="00331C88"/>
    <w:rsid w:val="00345202"/>
    <w:rsid w:val="00350E3E"/>
    <w:rsid w:val="00376DDB"/>
    <w:rsid w:val="00383E77"/>
    <w:rsid w:val="003840B5"/>
    <w:rsid w:val="003932AF"/>
    <w:rsid w:val="003B73B4"/>
    <w:rsid w:val="003C7810"/>
    <w:rsid w:val="0040609C"/>
    <w:rsid w:val="00433C32"/>
    <w:rsid w:val="0044072D"/>
    <w:rsid w:val="0044631C"/>
    <w:rsid w:val="00452B18"/>
    <w:rsid w:val="00456071"/>
    <w:rsid w:val="0046401F"/>
    <w:rsid w:val="004712D5"/>
    <w:rsid w:val="00474ED4"/>
    <w:rsid w:val="004857C9"/>
    <w:rsid w:val="004873AA"/>
    <w:rsid w:val="004A2949"/>
    <w:rsid w:val="004B127C"/>
    <w:rsid w:val="004B59CD"/>
    <w:rsid w:val="004D36EF"/>
    <w:rsid w:val="004D7515"/>
    <w:rsid w:val="004E210E"/>
    <w:rsid w:val="004E3451"/>
    <w:rsid w:val="004F68F6"/>
    <w:rsid w:val="005244B1"/>
    <w:rsid w:val="00530928"/>
    <w:rsid w:val="00531732"/>
    <w:rsid w:val="0056615E"/>
    <w:rsid w:val="005725B3"/>
    <w:rsid w:val="0058122C"/>
    <w:rsid w:val="00582E12"/>
    <w:rsid w:val="005B60B1"/>
    <w:rsid w:val="005E7543"/>
    <w:rsid w:val="00611E51"/>
    <w:rsid w:val="00634985"/>
    <w:rsid w:val="006703F4"/>
    <w:rsid w:val="006846B3"/>
    <w:rsid w:val="00684B43"/>
    <w:rsid w:val="00687150"/>
    <w:rsid w:val="006A7CA7"/>
    <w:rsid w:val="006B2370"/>
    <w:rsid w:val="006B2C2F"/>
    <w:rsid w:val="006B5C38"/>
    <w:rsid w:val="006B5F01"/>
    <w:rsid w:val="006D1844"/>
    <w:rsid w:val="006E584C"/>
    <w:rsid w:val="006F520B"/>
    <w:rsid w:val="0070587D"/>
    <w:rsid w:val="00706013"/>
    <w:rsid w:val="00753EB5"/>
    <w:rsid w:val="00757955"/>
    <w:rsid w:val="00763EEC"/>
    <w:rsid w:val="00770F78"/>
    <w:rsid w:val="00775E50"/>
    <w:rsid w:val="007777D4"/>
    <w:rsid w:val="00787208"/>
    <w:rsid w:val="0079288D"/>
    <w:rsid w:val="00792BDD"/>
    <w:rsid w:val="007B2C2B"/>
    <w:rsid w:val="007E12CF"/>
    <w:rsid w:val="007F4EDF"/>
    <w:rsid w:val="0082588A"/>
    <w:rsid w:val="00836CDD"/>
    <w:rsid w:val="00840C75"/>
    <w:rsid w:val="00874BAD"/>
    <w:rsid w:val="00877E67"/>
    <w:rsid w:val="008B79D6"/>
    <w:rsid w:val="009104FE"/>
    <w:rsid w:val="00916C5A"/>
    <w:rsid w:val="00921AED"/>
    <w:rsid w:val="00942E1F"/>
    <w:rsid w:val="00955F0B"/>
    <w:rsid w:val="009706E8"/>
    <w:rsid w:val="00980584"/>
    <w:rsid w:val="00984E52"/>
    <w:rsid w:val="009C2746"/>
    <w:rsid w:val="009C2D5A"/>
    <w:rsid w:val="009D6026"/>
    <w:rsid w:val="009E2077"/>
    <w:rsid w:val="00A13E5D"/>
    <w:rsid w:val="00A35C33"/>
    <w:rsid w:val="00A400D5"/>
    <w:rsid w:val="00A7305E"/>
    <w:rsid w:val="00A736E6"/>
    <w:rsid w:val="00A77559"/>
    <w:rsid w:val="00AA1D53"/>
    <w:rsid w:val="00AA4178"/>
    <w:rsid w:val="00AB0F23"/>
    <w:rsid w:val="00AC4C53"/>
    <w:rsid w:val="00AF44C4"/>
    <w:rsid w:val="00B10EC4"/>
    <w:rsid w:val="00B51BD1"/>
    <w:rsid w:val="00B61B8A"/>
    <w:rsid w:val="00B66019"/>
    <w:rsid w:val="00B678A8"/>
    <w:rsid w:val="00B87C06"/>
    <w:rsid w:val="00B91160"/>
    <w:rsid w:val="00BA3F2E"/>
    <w:rsid w:val="00BD2528"/>
    <w:rsid w:val="00C364E4"/>
    <w:rsid w:val="00C37586"/>
    <w:rsid w:val="00C403EA"/>
    <w:rsid w:val="00C415F3"/>
    <w:rsid w:val="00C629C3"/>
    <w:rsid w:val="00C63D38"/>
    <w:rsid w:val="00CD5AB9"/>
    <w:rsid w:val="00CE1E6B"/>
    <w:rsid w:val="00CF250D"/>
    <w:rsid w:val="00D12D42"/>
    <w:rsid w:val="00D37DC3"/>
    <w:rsid w:val="00D45D54"/>
    <w:rsid w:val="00D51722"/>
    <w:rsid w:val="00D52B30"/>
    <w:rsid w:val="00D54919"/>
    <w:rsid w:val="00D5697F"/>
    <w:rsid w:val="00D72713"/>
    <w:rsid w:val="00D731A6"/>
    <w:rsid w:val="00D84454"/>
    <w:rsid w:val="00D87D90"/>
    <w:rsid w:val="00D90BDD"/>
    <w:rsid w:val="00D92C63"/>
    <w:rsid w:val="00D97C30"/>
    <w:rsid w:val="00DA11B3"/>
    <w:rsid w:val="00DA2F54"/>
    <w:rsid w:val="00DA3A67"/>
    <w:rsid w:val="00DA746D"/>
    <w:rsid w:val="00DB5F9C"/>
    <w:rsid w:val="00DE75F4"/>
    <w:rsid w:val="00E23472"/>
    <w:rsid w:val="00E3194B"/>
    <w:rsid w:val="00E340AB"/>
    <w:rsid w:val="00E5581E"/>
    <w:rsid w:val="00E62809"/>
    <w:rsid w:val="00E6412E"/>
    <w:rsid w:val="00E917A6"/>
    <w:rsid w:val="00EA1B0A"/>
    <w:rsid w:val="00EB2BAA"/>
    <w:rsid w:val="00EB2D95"/>
    <w:rsid w:val="00EC0061"/>
    <w:rsid w:val="00EC5FDF"/>
    <w:rsid w:val="00ED61FB"/>
    <w:rsid w:val="00EE04E5"/>
    <w:rsid w:val="00EE6522"/>
    <w:rsid w:val="00EF6B70"/>
    <w:rsid w:val="00F1138E"/>
    <w:rsid w:val="00F2179B"/>
    <w:rsid w:val="00F5003A"/>
    <w:rsid w:val="00F52991"/>
    <w:rsid w:val="00F53FA7"/>
    <w:rsid w:val="00F6032D"/>
    <w:rsid w:val="00F72504"/>
    <w:rsid w:val="00F72CD5"/>
    <w:rsid w:val="00F834BF"/>
    <w:rsid w:val="00F84061"/>
    <w:rsid w:val="00F9011E"/>
    <w:rsid w:val="00FA48A4"/>
    <w:rsid w:val="00FB47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07387B9-62FF-4485-B313-E12A501B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rFonts w:ascii="Liberation Serif" w:eastAsia="Droid Sans Fallback" w:hAnsi="Liberation Serif" w:cs="FreeSans"/>
      <w:color w:val="00000A"/>
      <w:kern w:val="1"/>
      <w:sz w:val="24"/>
      <w:szCs w:val="24"/>
      <w:lang w:eastAsia="zh-CN" w:bidi="hi-IN"/>
    </w:rPr>
  </w:style>
  <w:style w:type="paragraph" w:styleId="Ttulo1">
    <w:name w:val="heading 1"/>
    <w:basedOn w:val="Normal"/>
    <w:next w:val="Normal"/>
    <w:link w:val="Ttulo1Car"/>
    <w:uiPriority w:val="9"/>
    <w:qFormat/>
    <w:rsid w:val="00AA1D5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tulo2">
    <w:name w:val="heading 2"/>
    <w:basedOn w:val="Encabezado1"/>
    <w:next w:val="Textoindependiente"/>
    <w:qFormat/>
    <w:pPr>
      <w:numPr>
        <w:ilvl w:val="1"/>
        <w:numId w:val="1"/>
      </w:numPr>
      <w:spacing w:before="200"/>
      <w:outlineLvl w:val="1"/>
    </w:pPr>
    <w:rPr>
      <w:rFonts w:ascii="Liberation Serif" w:hAnsi="Liberation Serif" w:cs="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Times New Roman" w:hAnsi="Times New Roman" w:cs="Times New Roman"/>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Times New Roman" w:hAnsi="Times New Roman"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Symbol" w:hAnsi="Symbol" w:cs="Symbol"/>
    </w:rPr>
  </w:style>
  <w:style w:type="character" w:customStyle="1" w:styleId="WW8Num6z0">
    <w:name w:val="WW8Num6z0"/>
    <w:rPr>
      <w:rFonts w:ascii="Symbol" w:hAnsi="Symbol" w:cs="OpenSymbol"/>
    </w:rPr>
  </w:style>
  <w:style w:type="character" w:customStyle="1" w:styleId="WW8Num6z1">
    <w:name w:val="WW8Num6z1"/>
    <w:rPr>
      <w:rFonts w:ascii="Symbol" w:hAnsi="Symbol" w:cs="Symbol"/>
    </w:rPr>
  </w:style>
  <w:style w:type="character" w:customStyle="1" w:styleId="WW8Num7z0">
    <w:name w:val="WW8Num7z0"/>
    <w:rPr>
      <w:rFonts w:ascii="Symbol" w:hAnsi="Symbol" w:cs="OpenSymbol"/>
    </w:rPr>
  </w:style>
  <w:style w:type="character" w:customStyle="1" w:styleId="WW8Num7z1">
    <w:name w:val="WW8Num7z1"/>
  </w:style>
  <w:style w:type="character" w:customStyle="1" w:styleId="WW8Num8z0">
    <w:name w:val="WW8Num8z0"/>
    <w:rPr>
      <w:rFonts w:ascii="Symbol" w:hAnsi="Symbol" w:cs="OpenSymbol"/>
    </w:rPr>
  </w:style>
  <w:style w:type="character" w:customStyle="1" w:styleId="WW8Num8z1">
    <w:name w:val="WW8Num8z1"/>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9z3">
    <w:name w:val="WW8Num9z3"/>
    <w:rPr>
      <w:rFonts w:ascii="Symbol" w:hAnsi="Symbol" w:cs="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Fuentedeprrafopredeter1">
    <w:name w:val="Fuente de párrafo predeter.1"/>
  </w:style>
  <w:style w:type="character" w:customStyle="1" w:styleId="Internetlink">
    <w:name w:val="Internet link"/>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styleId="Textoennegrita">
    <w:name w:val="Strong"/>
    <w:qFormat/>
    <w:rsid w:val="00AA1D53"/>
    <w:rPr>
      <w:rFonts w:ascii="Times New Roman" w:hAnsi="Times New Roman"/>
      <w:b/>
      <w:bCs/>
      <w:color w:val="auto"/>
      <w:sz w:val="24"/>
    </w:rPr>
  </w:style>
  <w:style w:type="character" w:styleId="nfasis">
    <w:name w:val="Emphasis"/>
    <w:qFormat/>
    <w:rPr>
      <w:i/>
      <w:iCs/>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eastAsia="OpenSymbol" w:cs="OpenSymbol"/>
    </w:rPr>
  </w:style>
  <w:style w:type="character" w:customStyle="1" w:styleId="ListLabel20">
    <w:name w:val="ListLabel 20"/>
    <w:rPr>
      <w:rFonts w:eastAsia="OpenSymbol" w:cs="OpenSymbol"/>
    </w:rPr>
  </w:style>
  <w:style w:type="character" w:customStyle="1" w:styleId="ListLabel21">
    <w:name w:val="ListLabel 21"/>
    <w:rPr>
      <w:rFonts w:eastAsia="OpenSymbol" w:cs="OpenSymbol"/>
    </w:rPr>
  </w:style>
  <w:style w:type="character" w:customStyle="1" w:styleId="ListLabel22">
    <w:name w:val="ListLabel 22"/>
    <w:rPr>
      <w:rFonts w:eastAsia="OpenSymbol" w:cs="OpenSymbol"/>
    </w:rPr>
  </w:style>
  <w:style w:type="character" w:customStyle="1" w:styleId="ListLabel23">
    <w:name w:val="ListLabel 23"/>
    <w:rPr>
      <w:rFonts w:eastAsia="OpenSymbol" w:cs="OpenSymbol"/>
    </w:rPr>
  </w:style>
  <w:style w:type="character" w:customStyle="1" w:styleId="ListLabel24">
    <w:name w:val="ListLabel 24"/>
    <w:rPr>
      <w:rFonts w:eastAsia="OpenSymbol" w:cs="OpenSymbol"/>
    </w:rPr>
  </w:style>
  <w:style w:type="character" w:customStyle="1" w:styleId="ListLabel25">
    <w:name w:val="ListLabel 25"/>
    <w:rPr>
      <w:rFonts w:eastAsia="OpenSymbol" w:cs="OpenSymbol"/>
    </w:rPr>
  </w:style>
  <w:style w:type="character" w:customStyle="1" w:styleId="ListLabel26">
    <w:name w:val="ListLabel 26"/>
    <w:rPr>
      <w:rFonts w:eastAsia="OpenSymbol" w:cs="OpenSymbol"/>
    </w:rPr>
  </w:style>
  <w:style w:type="character" w:customStyle="1" w:styleId="ListLabel27">
    <w:name w:val="ListLabel 27"/>
    <w:rPr>
      <w:rFonts w:eastAsia="OpenSymbol" w:cs="OpenSymbol"/>
    </w:rPr>
  </w:style>
  <w:style w:type="character" w:customStyle="1" w:styleId="ListLabel28">
    <w:name w:val="ListLabel 28"/>
    <w:rPr>
      <w:rFonts w:eastAsia="OpenSymbol" w:cs="OpenSymbol"/>
    </w:rPr>
  </w:style>
  <w:style w:type="character" w:customStyle="1" w:styleId="ListLabel29">
    <w:name w:val="ListLabel 29"/>
    <w:rPr>
      <w:rFonts w:eastAsia="OpenSymbol" w:cs="OpenSymbol"/>
    </w:rPr>
  </w:style>
  <w:style w:type="character" w:customStyle="1" w:styleId="ListLabel30">
    <w:name w:val="ListLabel 30"/>
    <w:rPr>
      <w:rFonts w:eastAsia="OpenSymbol" w:cs="OpenSymbol"/>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eastAsia="OpenSymbol" w:cs="OpenSymbol"/>
    </w:rPr>
  </w:style>
  <w:style w:type="character" w:customStyle="1" w:styleId="ListLabel50">
    <w:name w:val="ListLabel 50"/>
    <w:rPr>
      <w:rFonts w:eastAsia="OpenSymbol" w:cs="OpenSymbol"/>
    </w:rPr>
  </w:style>
  <w:style w:type="character" w:customStyle="1" w:styleId="ListLabel51">
    <w:name w:val="ListLabel 51"/>
    <w:rPr>
      <w:rFonts w:eastAsia="OpenSymbol" w:cs="OpenSymbol"/>
    </w:rPr>
  </w:style>
  <w:style w:type="character" w:customStyle="1" w:styleId="ListLabel52">
    <w:name w:val="ListLabel 52"/>
    <w:rPr>
      <w:rFonts w:eastAsia="OpenSymbol" w:cs="OpenSymbol"/>
    </w:rPr>
  </w:style>
  <w:style w:type="character" w:customStyle="1" w:styleId="ListLabel53">
    <w:name w:val="ListLabel 53"/>
    <w:rPr>
      <w:rFonts w:eastAsia="OpenSymbol" w:cs="OpenSymbol"/>
    </w:rPr>
  </w:style>
  <w:style w:type="character" w:customStyle="1" w:styleId="ListLabel54">
    <w:name w:val="ListLabel 54"/>
    <w:rPr>
      <w:rFonts w:eastAsia="OpenSymbol" w:cs="OpenSymbol"/>
    </w:rPr>
  </w:style>
  <w:style w:type="character" w:customStyle="1" w:styleId="ListLabel55">
    <w:name w:val="ListLabel 55"/>
    <w:rPr>
      <w:rFonts w:eastAsia="OpenSymbol" w:cs="OpenSymbol"/>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cs="Symbol"/>
    </w:rPr>
  </w:style>
  <w:style w:type="character" w:customStyle="1" w:styleId="ListLabel64">
    <w:name w:val="ListLabel 64"/>
    <w:rPr>
      <w:rFonts w:cs="OpenSymbol"/>
    </w:rPr>
  </w:style>
  <w:style w:type="character" w:customStyle="1" w:styleId="ListLabel65">
    <w:name w:val="ListLabel 65"/>
    <w:rPr>
      <w:rFonts w:ascii="Times New Roman" w:hAnsi="Times New Roman" w:cs="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rFonts w:cs="OpenSymbol"/>
    </w:rPr>
  </w:style>
  <w:style w:type="character" w:customStyle="1" w:styleId="ListLabel71">
    <w:name w:val="ListLabel 71"/>
    <w:rPr>
      <w:rFonts w:cs="OpenSymbol"/>
    </w:rPr>
  </w:style>
  <w:style w:type="character" w:customStyle="1" w:styleId="ListLabel72">
    <w:name w:val="ListLabel 72"/>
    <w:rPr>
      <w:rFonts w:cs="OpenSymbol"/>
    </w:rPr>
  </w:style>
  <w:style w:type="character" w:customStyle="1" w:styleId="ListLabel73">
    <w:name w:val="ListLabel 73"/>
    <w:rPr>
      <w:rFonts w:cs="OpenSymbol"/>
    </w:rPr>
  </w:style>
  <w:style w:type="character" w:customStyle="1" w:styleId="ListLabel74">
    <w:name w:val="ListLabel 74"/>
    <w:rPr>
      <w:rFonts w:ascii="Times New Roman" w:hAnsi="Times New Roman" w:cs="Symbol"/>
    </w:rPr>
  </w:style>
  <w:style w:type="character" w:customStyle="1" w:styleId="ListLabel75">
    <w:name w:val="ListLabel 75"/>
    <w:rPr>
      <w:rFonts w:cs="OpenSymbol"/>
    </w:rPr>
  </w:style>
  <w:style w:type="character" w:customStyle="1" w:styleId="ListLabel76">
    <w:name w:val="ListLabel 76"/>
    <w:rPr>
      <w:rFonts w:cs="OpenSymbol"/>
    </w:rPr>
  </w:style>
  <w:style w:type="character" w:customStyle="1" w:styleId="ListLabel77">
    <w:name w:val="ListLabel 77"/>
    <w:rPr>
      <w:rFonts w:cs="OpenSymbol"/>
    </w:rPr>
  </w:style>
  <w:style w:type="character" w:customStyle="1" w:styleId="ListLabel78">
    <w:name w:val="ListLabel 78"/>
    <w:rPr>
      <w:rFonts w:cs="OpenSymbol"/>
    </w:rPr>
  </w:style>
  <w:style w:type="character" w:customStyle="1" w:styleId="ListLabel79">
    <w:name w:val="ListLabel 79"/>
    <w:rPr>
      <w:rFonts w:cs="OpenSymbol"/>
    </w:rPr>
  </w:style>
  <w:style w:type="character" w:customStyle="1" w:styleId="ListLabel80">
    <w:name w:val="ListLabel 80"/>
    <w:rPr>
      <w:rFonts w:cs="OpenSymbol"/>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character" w:customStyle="1" w:styleId="ListLabel90">
    <w:name w:val="ListLabel 90"/>
    <w:rPr>
      <w:rFonts w:cs="OpenSymbol"/>
    </w:rPr>
  </w:style>
  <w:style w:type="character" w:customStyle="1" w:styleId="ListLabel91">
    <w:name w:val="ListLabel 91"/>
    <w:rPr>
      <w:rFonts w:cs="OpenSymbol"/>
    </w:rPr>
  </w:style>
  <w:style w:type="character" w:customStyle="1" w:styleId="ListLabel92">
    <w:name w:val="ListLabel 92"/>
    <w:rPr>
      <w:rFonts w:cs="OpenSymbol"/>
    </w:rPr>
  </w:style>
  <w:style w:type="character" w:customStyle="1" w:styleId="ListLabel93">
    <w:name w:val="ListLabel 93"/>
    <w:rPr>
      <w:rFonts w:cs="OpenSymbol"/>
    </w:rPr>
  </w:style>
  <w:style w:type="character" w:customStyle="1" w:styleId="ListLabel94">
    <w:name w:val="ListLabel 94"/>
    <w:rPr>
      <w:rFonts w:cs="OpenSymbol"/>
    </w:rPr>
  </w:style>
  <w:style w:type="character" w:customStyle="1" w:styleId="ListLabel95">
    <w:name w:val="ListLabel 95"/>
    <w:rPr>
      <w:rFonts w:cs="OpenSymbol"/>
    </w:rPr>
  </w:style>
  <w:style w:type="character" w:customStyle="1" w:styleId="ListLabel96">
    <w:name w:val="ListLabel 96"/>
    <w:rPr>
      <w:rFonts w:cs="OpenSymbol"/>
    </w:rPr>
  </w:style>
  <w:style w:type="character" w:customStyle="1" w:styleId="ListLabel97">
    <w:name w:val="ListLabel 97"/>
    <w:rPr>
      <w:rFonts w:cs="OpenSymbol"/>
    </w:rPr>
  </w:style>
  <w:style w:type="character" w:customStyle="1" w:styleId="ListLabel98">
    <w:name w:val="ListLabel 98"/>
    <w:rPr>
      <w:rFonts w:cs="OpenSymbol"/>
    </w:rPr>
  </w:style>
  <w:style w:type="character" w:customStyle="1" w:styleId="ListLabel99">
    <w:name w:val="ListLabel 99"/>
    <w:rPr>
      <w:rFonts w:cs="OpenSymbol"/>
    </w:rPr>
  </w:style>
  <w:style w:type="character" w:customStyle="1" w:styleId="ListLabel100">
    <w:name w:val="ListLabel 100"/>
    <w:rPr>
      <w:rFonts w:cs="OpenSymbol"/>
    </w:rPr>
  </w:style>
  <w:style w:type="character" w:customStyle="1" w:styleId="ListLabel101">
    <w:name w:val="ListLabel 101"/>
    <w:rPr>
      <w:rFonts w:ascii="Times New Roman" w:hAnsi="Times New Roman" w:cs="Symbol"/>
    </w:rPr>
  </w:style>
  <w:style w:type="character" w:customStyle="1" w:styleId="ListLabel102">
    <w:name w:val="ListLabel 102"/>
    <w:rPr>
      <w:rFonts w:cs="OpenSymbol"/>
    </w:rPr>
  </w:style>
  <w:style w:type="character" w:customStyle="1" w:styleId="ListLabel103">
    <w:name w:val="ListLabel 103"/>
    <w:rPr>
      <w:rFonts w:cs="OpenSymbol"/>
    </w:rPr>
  </w:style>
  <w:style w:type="character" w:customStyle="1" w:styleId="ListLabel104">
    <w:name w:val="ListLabel 104"/>
    <w:rPr>
      <w:rFonts w:cs="OpenSymbol"/>
    </w:rPr>
  </w:style>
  <w:style w:type="character" w:customStyle="1" w:styleId="ListLabel105">
    <w:name w:val="ListLabel 105"/>
    <w:rPr>
      <w:rFonts w:cs="OpenSymbol"/>
    </w:rPr>
  </w:style>
  <w:style w:type="character" w:customStyle="1" w:styleId="ListLabel106">
    <w:name w:val="ListLabel 106"/>
    <w:rPr>
      <w:rFonts w:cs="OpenSymbol"/>
    </w:rPr>
  </w:style>
  <w:style w:type="character" w:customStyle="1" w:styleId="ListLabel107">
    <w:name w:val="ListLabel 107"/>
    <w:rPr>
      <w:rFonts w:cs="OpenSymbol"/>
    </w:rPr>
  </w:style>
  <w:style w:type="character" w:customStyle="1" w:styleId="ListLabel108">
    <w:name w:val="ListLabel 108"/>
    <w:rPr>
      <w:rFonts w:cs="OpenSymbol"/>
    </w:rPr>
  </w:style>
  <w:style w:type="character" w:customStyle="1" w:styleId="ListLabel109">
    <w:name w:val="ListLabel 109"/>
    <w:rPr>
      <w:rFonts w:cs="OpenSymbol"/>
    </w:rPr>
  </w:style>
  <w:style w:type="character" w:customStyle="1" w:styleId="ListLabel110">
    <w:name w:val="ListLabel 110"/>
    <w:rPr>
      <w:rFonts w:cs="Symbol"/>
    </w:rPr>
  </w:style>
  <w:style w:type="character" w:customStyle="1" w:styleId="ListLabel111">
    <w:name w:val="ListLabel 111"/>
    <w:rPr>
      <w:rFonts w:cs="OpenSymbol"/>
    </w:rPr>
  </w:style>
  <w:style w:type="character" w:customStyle="1" w:styleId="ListLabel112">
    <w:name w:val="ListLabel 112"/>
    <w:rPr>
      <w:rFonts w:cs="OpenSymbol"/>
    </w:rPr>
  </w:style>
  <w:style w:type="character" w:customStyle="1" w:styleId="ListLabel113">
    <w:name w:val="ListLabel 113"/>
    <w:rPr>
      <w:rFonts w:cs="OpenSymbol"/>
    </w:rPr>
  </w:style>
  <w:style w:type="character" w:customStyle="1" w:styleId="ListLabel114">
    <w:name w:val="ListLabel 114"/>
    <w:rPr>
      <w:rFonts w:cs="OpenSymbol"/>
    </w:rPr>
  </w:style>
  <w:style w:type="character" w:customStyle="1" w:styleId="ListLabel115">
    <w:name w:val="ListLabel 115"/>
    <w:rPr>
      <w:rFonts w:cs="OpenSymbol"/>
    </w:rPr>
  </w:style>
  <w:style w:type="paragraph" w:customStyle="1" w:styleId="Encabezado1">
    <w:name w:val="Encabezado1"/>
    <w:next w:val="Textoindependiente"/>
    <w:pPr>
      <w:keepNext/>
      <w:widowControl w:val="0"/>
      <w:suppressAutoHyphens/>
      <w:spacing w:before="240" w:after="120"/>
    </w:pPr>
    <w:rPr>
      <w:rFonts w:ascii="Liberation Sans" w:eastAsia="Droid Sans Fallback" w:hAnsi="Liberation Sans" w:cs="FreeSans"/>
      <w:kern w:val="1"/>
      <w:sz w:val="28"/>
      <w:szCs w:val="28"/>
      <w:lang w:eastAsia="zh-CN" w:bidi="hi-IN"/>
    </w:rPr>
  </w:style>
  <w:style w:type="paragraph" w:styleId="Textoindependiente">
    <w:name w:val="Body Text"/>
    <w:basedOn w:val="Normal"/>
    <w:pPr>
      <w:spacing w:after="140" w:line="288" w:lineRule="auto"/>
    </w:pPr>
  </w:style>
  <w:style w:type="paragraph" w:styleId="Lista">
    <w:name w:val="List"/>
    <w:pPr>
      <w:widowControl w:val="0"/>
      <w:suppressAutoHyphens/>
    </w:pPr>
    <w:rPr>
      <w:rFonts w:ascii="Liberation Serif" w:eastAsia="Droid Sans Fallback" w:hAnsi="Liberation Serif" w:cs="FreeSans"/>
      <w:kern w:val="1"/>
      <w:sz w:val="24"/>
      <w:szCs w:val="24"/>
      <w:lang w:eastAsia="zh-CN" w:bidi="hi-IN"/>
    </w:rPr>
  </w:style>
  <w:style w:type="paragraph" w:styleId="Descripcin">
    <w:name w:val="caption"/>
    <w:basedOn w:val="Normal"/>
    <w:qFormat/>
    <w:pPr>
      <w:suppressLineNumbers/>
      <w:spacing w:before="120" w:after="120"/>
    </w:pPr>
    <w:rPr>
      <w:i/>
      <w:iCs/>
    </w:rPr>
  </w:style>
  <w:style w:type="paragraph" w:customStyle="1" w:styleId="ndice">
    <w:name w:val="Índice"/>
    <w:pPr>
      <w:widowControl w:val="0"/>
      <w:suppressLineNumbers/>
      <w:suppressAutoHyphens/>
    </w:pPr>
    <w:rPr>
      <w:rFonts w:ascii="Liberation Serif" w:eastAsia="Droid Sans Fallback" w:hAnsi="Liberation Serif" w:cs="FreeSans"/>
      <w:kern w:val="1"/>
      <w:sz w:val="24"/>
      <w:szCs w:val="24"/>
      <w:lang w:eastAsia="zh-CN" w:bidi="hi-IN"/>
    </w:rPr>
  </w:style>
  <w:style w:type="paragraph" w:customStyle="1" w:styleId="Standard">
    <w:name w:val="Standard"/>
    <w:pPr>
      <w:suppressAutoHyphens/>
    </w:pPr>
    <w:rPr>
      <w:rFonts w:ascii="Liberation Serif" w:eastAsia="Droid Sans Fallback" w:hAnsi="Liberation Serif" w:cs="FreeSans"/>
      <w:color w:val="00000A"/>
      <w:kern w:val="1"/>
      <w:sz w:val="24"/>
      <w:szCs w:val="24"/>
      <w:lang w:eastAsia="zh-CN" w:bidi="hi-IN"/>
    </w:rPr>
  </w:style>
  <w:style w:type="paragraph" w:customStyle="1" w:styleId="Textbody">
    <w:name w:val="Text body"/>
    <w:basedOn w:val="Standard"/>
    <w:pPr>
      <w:spacing w:after="140" w:line="288" w:lineRule="auto"/>
    </w:pPr>
  </w:style>
  <w:style w:type="paragraph" w:customStyle="1" w:styleId="Descripcin1">
    <w:name w:val="Descripción1"/>
    <w:basedOn w:val="Standard"/>
    <w:pPr>
      <w:suppressLineNumbers/>
      <w:spacing w:before="120" w:after="120"/>
    </w:pPr>
    <w:rPr>
      <w:i/>
      <w:iCs/>
    </w:rPr>
  </w:style>
  <w:style w:type="character" w:customStyle="1" w:styleId="Ttulo1Car">
    <w:name w:val="Título 1 Car"/>
    <w:basedOn w:val="Fuentedeprrafopredeter"/>
    <w:link w:val="Ttulo1"/>
    <w:uiPriority w:val="9"/>
    <w:rsid w:val="00AA1D53"/>
    <w:rPr>
      <w:rFonts w:asciiTheme="majorHAnsi" w:eastAsiaTheme="majorEastAsia" w:hAnsiTheme="majorHAnsi" w:cs="Mangal"/>
      <w:color w:val="2E74B5" w:themeColor="accent1" w:themeShade="BF"/>
      <w:kern w:val="1"/>
      <w:sz w:val="32"/>
      <w:szCs w:val="29"/>
      <w:lang w:eastAsia="zh-CN" w:bidi="hi-IN"/>
    </w:rPr>
  </w:style>
  <w:style w:type="paragraph" w:styleId="Textodeglobo">
    <w:name w:val="Balloon Text"/>
    <w:basedOn w:val="Normal"/>
    <w:link w:val="TextodegloboCar"/>
    <w:uiPriority w:val="99"/>
    <w:semiHidden/>
    <w:unhideWhenUsed/>
    <w:rsid w:val="002C7510"/>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C7510"/>
    <w:rPr>
      <w:rFonts w:ascii="Segoe UI" w:eastAsia="Droid Sans Fallback" w:hAnsi="Segoe UI" w:cs="Mangal"/>
      <w:color w:val="00000A"/>
      <w:kern w:val="1"/>
      <w:sz w:val="18"/>
      <w:szCs w:val="16"/>
      <w:lang w:eastAsia="zh-CN" w:bidi="hi-IN"/>
    </w:rPr>
  </w:style>
  <w:style w:type="paragraph" w:styleId="Encabezado">
    <w:name w:val="header"/>
    <w:basedOn w:val="Normal"/>
    <w:link w:val="EncabezadoCar"/>
    <w:uiPriority w:val="99"/>
    <w:unhideWhenUsed/>
    <w:rsid w:val="00775E5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75E50"/>
    <w:rPr>
      <w:rFonts w:ascii="Liberation Serif" w:eastAsia="Droid Sans Fallback" w:hAnsi="Liberation Serif" w:cs="Mangal"/>
      <w:color w:val="00000A"/>
      <w:kern w:val="1"/>
      <w:sz w:val="24"/>
      <w:szCs w:val="21"/>
      <w:lang w:eastAsia="zh-CN" w:bidi="hi-IN"/>
    </w:rPr>
  </w:style>
  <w:style w:type="paragraph" w:styleId="Piedepgina">
    <w:name w:val="footer"/>
    <w:basedOn w:val="Normal"/>
    <w:link w:val="PiedepginaCar"/>
    <w:uiPriority w:val="99"/>
    <w:unhideWhenUsed/>
    <w:rsid w:val="00775E5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75E50"/>
    <w:rPr>
      <w:rFonts w:ascii="Liberation Serif" w:eastAsia="Droid Sans Fallback" w:hAnsi="Liberation Serif" w:cs="Mangal"/>
      <w:color w:val="00000A"/>
      <w:kern w:val="1"/>
      <w:sz w:val="24"/>
      <w:szCs w:val="21"/>
      <w:lang w:eastAsia="zh-CN" w:bidi="hi-IN"/>
    </w:rPr>
  </w:style>
  <w:style w:type="paragraph" w:styleId="TtulodeTDC">
    <w:name w:val="TOC Heading"/>
    <w:basedOn w:val="Ttulo1"/>
    <w:next w:val="Normal"/>
    <w:uiPriority w:val="39"/>
    <w:unhideWhenUsed/>
    <w:qFormat/>
    <w:rsid w:val="00A7305E"/>
    <w:pPr>
      <w:suppressAutoHyphens w:val="0"/>
      <w:spacing w:line="259" w:lineRule="auto"/>
      <w:textAlignment w:val="auto"/>
      <w:outlineLvl w:val="9"/>
    </w:pPr>
    <w:rPr>
      <w:rFonts w:cstheme="majorBidi"/>
      <w:kern w:val="0"/>
      <w:szCs w:val="32"/>
      <w:lang w:eastAsia="es-CR" w:bidi="ar-SA"/>
    </w:rPr>
  </w:style>
  <w:style w:type="paragraph" w:styleId="TDC1">
    <w:name w:val="toc 1"/>
    <w:basedOn w:val="Normal"/>
    <w:next w:val="Normal"/>
    <w:autoRedefine/>
    <w:uiPriority w:val="39"/>
    <w:unhideWhenUsed/>
    <w:rsid w:val="00A7305E"/>
    <w:pPr>
      <w:spacing w:after="100"/>
    </w:pPr>
    <w:rPr>
      <w:rFonts w:cs="Mangal"/>
      <w:szCs w:val="21"/>
    </w:rPr>
  </w:style>
  <w:style w:type="character" w:styleId="Hipervnculo">
    <w:name w:val="Hyperlink"/>
    <w:basedOn w:val="Fuentedeprrafopredeter"/>
    <w:uiPriority w:val="99"/>
    <w:unhideWhenUsed/>
    <w:rsid w:val="00A7305E"/>
    <w:rPr>
      <w:color w:val="0563C1" w:themeColor="hyperlink"/>
      <w:u w:val="single"/>
    </w:rPr>
  </w:style>
  <w:style w:type="paragraph" w:styleId="Prrafodelista">
    <w:name w:val="List Paragraph"/>
    <w:basedOn w:val="Normal"/>
    <w:uiPriority w:val="34"/>
    <w:qFormat/>
    <w:rsid w:val="00F834BF"/>
    <w:pPr>
      <w:ind w:left="720"/>
      <w:contextualSpacing/>
    </w:pPr>
    <w:rPr>
      <w:rFonts w:cs="Mangal"/>
      <w:szCs w:val="21"/>
    </w:rPr>
  </w:style>
  <w:style w:type="character" w:styleId="Hipervnculovisitado">
    <w:name w:val="FollowedHyperlink"/>
    <w:basedOn w:val="Fuentedeprrafopredeter"/>
    <w:uiPriority w:val="99"/>
    <w:semiHidden/>
    <w:unhideWhenUsed/>
    <w:rsid w:val="005317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5739">
      <w:bodyDiv w:val="1"/>
      <w:marLeft w:val="0"/>
      <w:marRight w:val="0"/>
      <w:marTop w:val="0"/>
      <w:marBottom w:val="0"/>
      <w:divBdr>
        <w:top w:val="none" w:sz="0" w:space="0" w:color="auto"/>
        <w:left w:val="none" w:sz="0" w:space="0" w:color="auto"/>
        <w:bottom w:val="none" w:sz="0" w:space="0" w:color="auto"/>
        <w:right w:val="none" w:sz="0" w:space="0" w:color="auto"/>
      </w:divBdr>
    </w:div>
    <w:div w:id="304548126">
      <w:bodyDiv w:val="1"/>
      <w:marLeft w:val="0"/>
      <w:marRight w:val="0"/>
      <w:marTop w:val="0"/>
      <w:marBottom w:val="0"/>
      <w:divBdr>
        <w:top w:val="none" w:sz="0" w:space="0" w:color="auto"/>
        <w:left w:val="none" w:sz="0" w:space="0" w:color="auto"/>
        <w:bottom w:val="none" w:sz="0" w:space="0" w:color="auto"/>
        <w:right w:val="none" w:sz="0" w:space="0" w:color="auto"/>
      </w:divBdr>
    </w:div>
    <w:div w:id="1137991194">
      <w:bodyDiv w:val="1"/>
      <w:marLeft w:val="0"/>
      <w:marRight w:val="0"/>
      <w:marTop w:val="0"/>
      <w:marBottom w:val="0"/>
      <w:divBdr>
        <w:top w:val="none" w:sz="0" w:space="0" w:color="auto"/>
        <w:left w:val="none" w:sz="0" w:space="0" w:color="auto"/>
        <w:bottom w:val="none" w:sz="0" w:space="0" w:color="auto"/>
        <w:right w:val="none" w:sz="0" w:space="0" w:color="auto"/>
      </w:divBdr>
    </w:div>
    <w:div w:id="1200707337">
      <w:bodyDiv w:val="1"/>
      <w:marLeft w:val="0"/>
      <w:marRight w:val="0"/>
      <w:marTop w:val="0"/>
      <w:marBottom w:val="0"/>
      <w:divBdr>
        <w:top w:val="none" w:sz="0" w:space="0" w:color="auto"/>
        <w:left w:val="none" w:sz="0" w:space="0" w:color="auto"/>
        <w:bottom w:val="none" w:sz="0" w:space="0" w:color="auto"/>
        <w:right w:val="none" w:sz="0" w:space="0" w:color="auto"/>
      </w:divBdr>
    </w:div>
    <w:div w:id="1352486943">
      <w:bodyDiv w:val="1"/>
      <w:marLeft w:val="0"/>
      <w:marRight w:val="0"/>
      <w:marTop w:val="0"/>
      <w:marBottom w:val="0"/>
      <w:divBdr>
        <w:top w:val="none" w:sz="0" w:space="0" w:color="auto"/>
        <w:left w:val="none" w:sz="0" w:space="0" w:color="auto"/>
        <w:bottom w:val="none" w:sz="0" w:space="0" w:color="auto"/>
        <w:right w:val="none" w:sz="0" w:space="0" w:color="auto"/>
      </w:divBdr>
    </w:div>
    <w:div w:id="1496611297">
      <w:bodyDiv w:val="1"/>
      <w:marLeft w:val="0"/>
      <w:marRight w:val="0"/>
      <w:marTop w:val="0"/>
      <w:marBottom w:val="0"/>
      <w:divBdr>
        <w:top w:val="none" w:sz="0" w:space="0" w:color="auto"/>
        <w:left w:val="none" w:sz="0" w:space="0" w:color="auto"/>
        <w:bottom w:val="none" w:sz="0" w:space="0" w:color="auto"/>
        <w:right w:val="none" w:sz="0" w:space="0" w:color="auto"/>
      </w:divBdr>
    </w:div>
    <w:div w:id="196176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ermosaprogramacion.com/2016/01/base-de-datos-sqlite-en-android-con-multiples-tablas/" TargetMode="External"/><Relationship Id="rId18" Type="http://schemas.openxmlformats.org/officeDocument/2006/relationships/hyperlink" Target="https://www.tutorialspoint.com/android/android_list_view.ht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eveloper.android.com/studio/index.html"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www.vogella.com/tutorials/AndroidListView/article.html"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www.google.com/url?sa=t&amp;rct=j&amp;q=&amp;esrc=s&amp;source=web&amp;cd=1&amp;cad=rja&amp;uact=8&amp;sqi=2&amp;ved=0ahUKEwiy2qyB4ufQAhXFdSYKHS2GC8kQFggcMAA&amp;url=https%3A%2F%2Fdeveloper.android.com%2Fguide%2Ftopics%2Fui%2Flayout%2Flistview.html&amp;usg=AFQjCNFXCJxakGtisClhoaRCP36YDwDKyA" TargetMode="External"/><Relationship Id="rId20" Type="http://schemas.openxmlformats.org/officeDocument/2006/relationships/hyperlink" Target="https://developer.android.com/index.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index.html?hl=es-419" TargetMode="External"/><Relationship Id="rId24" Type="http://schemas.openxmlformats.org/officeDocument/2006/relationships/hyperlink" Target="https://www.google.com/url?sa=t&amp;rct=j&amp;q=&amp;esrc=s&amp;source=web&amp;cd=2&amp;cad=rja&amp;uact=8&amp;sqi=2&amp;ved=0ahUKEwiRptaB4-fQAhUETCYKHa5fBmcQFggeMAE&amp;url=http%3A%2F%2Fandroidstudiofaqs.com%2Ftutoriales%2Fcomo-instalar-android-studio-en-ubuntu&amp;usg=AFQjCNEsbMIu649eULxWO6Z0xFFi94u4a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goliver.net/blog/bases-de-datos-en-android-i-primeros-pasos/" TargetMode="External"/><Relationship Id="rId23" Type="http://schemas.openxmlformats.org/officeDocument/2006/relationships/hyperlink" Target="https://developer.android.com/studio/install.html?hl=es-419" TargetMode="External"/><Relationship Id="rId28" Type="http://schemas.openxmlformats.org/officeDocument/2006/relationships/image" Target="media/image5.png"/><Relationship Id="rId10" Type="http://schemas.openxmlformats.org/officeDocument/2006/relationships/hyperlink" Target="https://developer.android.com/studio/index.html" TargetMode="External"/><Relationship Id="rId19" Type="http://schemas.openxmlformats.org/officeDocument/2006/relationships/hyperlink" Target="http://jarroba.com/listview-de-android-en-pocas-linea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droid.com/gms/" TargetMode="External"/><Relationship Id="rId14" Type="http://schemas.openxmlformats.org/officeDocument/2006/relationships/hyperlink" Target="https://developer.android.com/training/basics/data-storage/databases.html" TargetMode="External"/><Relationship Id="rId22" Type="http://schemas.openxmlformats.org/officeDocument/2006/relationships/hyperlink" Target="https://www.google.com/url?sa=t&amp;rct=j&amp;q=&amp;esrc=s&amp;source=web&amp;cd=1&amp;cad=rja&amp;uact=8&amp;sqi=2&amp;ved=0ahUKEwjN3KTw4ufQAhXB5CYKHVerDXIQFggZMAA&amp;url=http%3A%2F%2Fkubuntu.org%2F&amp;usg=AFQjCNE4pe99Kj4EHfixRuJHF6ocNh14lA" TargetMode="External"/><Relationship Id="rId27" Type="http://schemas.openxmlformats.org/officeDocument/2006/relationships/image" Target="media/image4.png"/><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A8CA-DE89-40EA-879F-6DCB15BB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54070</TotalTime>
  <Pages>25</Pages>
  <Words>3955</Words>
  <Characters>21753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wsulivan</dc:creator>
  <cp:keywords/>
  <dc:description/>
  <cp:lastModifiedBy>wsulivan</cp:lastModifiedBy>
  <cp:revision>185</cp:revision>
  <cp:lastPrinted>2016-11-05T18:59:00Z</cp:lastPrinted>
  <dcterms:created xsi:type="dcterms:W3CDTF">2016-09-16T04:12:00Z</dcterms:created>
  <dcterms:modified xsi:type="dcterms:W3CDTF">2016-12-09T22:35:00Z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